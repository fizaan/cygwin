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1394F" w14:textId="4598EF03" w:rsidR="00BE3AC4" w:rsidRPr="00BE3AC4" w:rsidRDefault="00100492" w:rsidP="00BE3A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9 </w:t>
      </w:r>
      <w:r w:rsidR="00BE3AC4" w:rsidRPr="00BE3AC4">
        <w:rPr>
          <w:sz w:val="28"/>
          <w:szCs w:val="28"/>
        </w:rPr>
        <w:t>Paging</w:t>
      </w:r>
      <w:r w:rsidR="002A2C1B">
        <w:rPr>
          <w:sz w:val="28"/>
          <w:szCs w:val="28"/>
        </w:rPr>
        <w:t xml:space="preserve"> - smaller tables</w:t>
      </w:r>
    </w:p>
    <w:p w14:paraId="313FF14A" w14:textId="7D1882AA" w:rsidR="00BE3AC4" w:rsidRPr="00BE3AC4" w:rsidRDefault="00BE3AC4" w:rsidP="00BE3AC4">
      <w:pPr>
        <w:jc w:val="center"/>
        <w:rPr>
          <w:sz w:val="28"/>
          <w:szCs w:val="28"/>
        </w:rPr>
      </w:pPr>
    </w:p>
    <w:p w14:paraId="3059AB58" w14:textId="7AEE3A14" w:rsidR="00BE3AC4" w:rsidRDefault="00BE3AC4" w:rsidP="00BE3AC4">
      <w:pPr>
        <w:rPr>
          <w:sz w:val="28"/>
          <w:szCs w:val="28"/>
        </w:rPr>
      </w:pPr>
      <w:r w:rsidRPr="00BE3AC4">
        <w:rPr>
          <w:sz w:val="28"/>
          <w:szCs w:val="28"/>
        </w:rPr>
        <w:t>The problem with paging is that per-process page tables get too big.</w:t>
      </w:r>
    </w:p>
    <w:p w14:paraId="20370016" w14:textId="790B1857" w:rsidR="00BE3AC4" w:rsidRDefault="00BE3AC4" w:rsidP="00BE3AC4">
      <w:pPr>
        <w:rPr>
          <w:sz w:val="28"/>
          <w:szCs w:val="28"/>
        </w:rPr>
      </w:pPr>
    </w:p>
    <w:p w14:paraId="7DEC3E8C" w14:textId="704C7C50" w:rsidR="00BE3AC4" w:rsidRDefault="00BE3AC4" w:rsidP="00BE3A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2D6ECA" wp14:editId="5110A6AC">
            <wp:extent cx="5943600" cy="945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84D5FA8" w14:textId="3B5B7A10" w:rsidR="00BE3AC4" w:rsidRDefault="00BE3AC4" w:rsidP="00BE3AC4">
      <w:pPr>
        <w:rPr>
          <w:sz w:val="28"/>
          <w:szCs w:val="28"/>
        </w:rPr>
      </w:pPr>
    </w:p>
    <w:p w14:paraId="3F667CF9" w14:textId="23B978FC" w:rsidR="00BE3AC4" w:rsidRDefault="00BE3AC4" w:rsidP="00BE3AC4">
      <w:pPr>
        <w:rPr>
          <w:sz w:val="28"/>
          <w:szCs w:val="28"/>
        </w:rPr>
      </w:pPr>
      <w:r>
        <w:rPr>
          <w:sz w:val="28"/>
          <w:szCs w:val="28"/>
        </w:rPr>
        <w:t xml:space="preserve">4KB pages means 12-bit offset and 20-bit VPN. 0xfffff = </w:t>
      </w:r>
      <w:r w:rsidRPr="00BE3AC4">
        <w:rPr>
          <w:sz w:val="28"/>
          <w:szCs w:val="28"/>
        </w:rPr>
        <w:t>1048575</w:t>
      </w:r>
      <w:r>
        <w:rPr>
          <w:sz w:val="28"/>
          <w:szCs w:val="28"/>
        </w:rPr>
        <w:t xml:space="preserve"> bytes and if each PTE takes up 4 bytes, then the PT per process will be 4x</w:t>
      </w:r>
      <w:r w:rsidR="002A2C1B" w:rsidRPr="00BE3AC4">
        <w:rPr>
          <w:sz w:val="28"/>
          <w:szCs w:val="28"/>
        </w:rPr>
        <w:t>1048575</w:t>
      </w:r>
      <w:r w:rsidR="002A2C1B">
        <w:rPr>
          <w:sz w:val="28"/>
          <w:szCs w:val="28"/>
        </w:rPr>
        <w:t xml:space="preserve"> = 4MB!</w:t>
      </w:r>
    </w:p>
    <w:p w14:paraId="1D632009" w14:textId="7ED0AD7E" w:rsidR="002A2C1B" w:rsidRDefault="002A2C1B" w:rsidP="00BE3AC4">
      <w:pPr>
        <w:rPr>
          <w:sz w:val="28"/>
          <w:szCs w:val="28"/>
        </w:rPr>
      </w:pPr>
    </w:p>
    <w:p w14:paraId="269CABC4" w14:textId="744E8E74" w:rsidR="002A2C1B" w:rsidRDefault="002A2C1B" w:rsidP="00BE3AC4">
      <w:pPr>
        <w:rPr>
          <w:sz w:val="28"/>
          <w:szCs w:val="28"/>
        </w:rPr>
      </w:pPr>
      <w:r>
        <w:rPr>
          <w:sz w:val="28"/>
          <w:szCs w:val="28"/>
        </w:rPr>
        <w:t>We could increase the page size to reduce the number of bits for the VPN, but that’s not a good solution - so we need another solution (ignore the hybrid approach).</w:t>
      </w:r>
    </w:p>
    <w:p w14:paraId="4EBBD49D" w14:textId="16D860D5" w:rsidR="002A2C1B" w:rsidRDefault="002A2C1B" w:rsidP="00BE3AC4">
      <w:pPr>
        <w:rPr>
          <w:sz w:val="28"/>
          <w:szCs w:val="28"/>
        </w:rPr>
      </w:pPr>
    </w:p>
    <w:p w14:paraId="06077E09" w14:textId="04BBE3F7" w:rsidR="002A2C1B" w:rsidRDefault="002A2C1B" w:rsidP="00BE3A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F7475" wp14:editId="08F55F44">
            <wp:extent cx="5943600" cy="114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3CE5" w14:textId="078B3F4B" w:rsidR="002A2C1B" w:rsidRDefault="002A2C1B" w:rsidP="00BE3AC4">
      <w:pPr>
        <w:rPr>
          <w:sz w:val="28"/>
          <w:szCs w:val="28"/>
        </w:rPr>
      </w:pPr>
    </w:p>
    <w:p w14:paraId="0407E1BD" w14:textId="477EA75F" w:rsidR="002A2C1B" w:rsidRDefault="002A2C1B" w:rsidP="00BE3A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E7EB10" wp14:editId="35332B8E">
            <wp:extent cx="5943600" cy="147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D0B6" w14:textId="1360D5D2" w:rsidR="002A2C1B" w:rsidRDefault="002A2C1B" w:rsidP="00BE3AC4">
      <w:pPr>
        <w:rPr>
          <w:sz w:val="28"/>
          <w:szCs w:val="28"/>
        </w:rPr>
      </w:pPr>
    </w:p>
    <w:p w14:paraId="04F7A127" w14:textId="2B17E2DB" w:rsidR="002A2C1B" w:rsidRDefault="004E4430" w:rsidP="00BE3A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BB141" wp14:editId="115CAAFA">
            <wp:extent cx="5943600" cy="351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C193" w14:textId="571D1252" w:rsidR="004E4430" w:rsidRDefault="004E4430" w:rsidP="00BE3AC4">
      <w:pPr>
        <w:rPr>
          <w:sz w:val="28"/>
          <w:szCs w:val="28"/>
        </w:rPr>
      </w:pPr>
    </w:p>
    <w:p w14:paraId="6D544A11" w14:textId="2B989004" w:rsidR="004E4430" w:rsidRDefault="004E4430" w:rsidP="00BE3AC4">
      <w:pPr>
        <w:rPr>
          <w:sz w:val="28"/>
          <w:szCs w:val="28"/>
        </w:rPr>
      </w:pPr>
      <w:r>
        <w:rPr>
          <w:sz w:val="28"/>
          <w:szCs w:val="28"/>
        </w:rPr>
        <w:t>Question – How many entries go in the PD (page directory)? Assume the following.</w:t>
      </w:r>
      <w:r w:rsidR="00D25474">
        <w:rPr>
          <w:sz w:val="28"/>
          <w:szCs w:val="28"/>
        </w:rPr>
        <w:t xml:space="preserve"> </w:t>
      </w:r>
    </w:p>
    <w:p w14:paraId="03225ABD" w14:textId="0099A033" w:rsidR="004E4430" w:rsidRDefault="004E4430" w:rsidP="004E443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16 KB address space</w:t>
      </w:r>
    </w:p>
    <w:p w14:paraId="46C68DEA" w14:textId="3534CF22" w:rsidR="00E31505" w:rsidRDefault="004E4430" w:rsidP="00E3150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64</w:t>
      </w:r>
      <w:r w:rsidR="00E31505">
        <w:rPr>
          <w:sz w:val="28"/>
          <w:szCs w:val="28"/>
        </w:rPr>
        <w:t>-</w:t>
      </w:r>
      <w:r>
        <w:rPr>
          <w:sz w:val="28"/>
          <w:szCs w:val="28"/>
        </w:rPr>
        <w:t>byte page</w:t>
      </w:r>
    </w:p>
    <w:p w14:paraId="12A78BD2" w14:textId="2D0BAC26" w:rsidR="00E31505" w:rsidRDefault="00E31505" w:rsidP="00E3150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8-bit VPN</w:t>
      </w:r>
    </w:p>
    <w:p w14:paraId="43D09095" w14:textId="184986EF" w:rsidR="00E31505" w:rsidRDefault="00E31505" w:rsidP="00E3150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6-bit offset</w:t>
      </w:r>
    </w:p>
    <w:p w14:paraId="57CA4B7A" w14:textId="0C5BCB1F" w:rsidR="00E31505" w:rsidRDefault="00E31505" w:rsidP="00E3150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Each PTE is 4 bytes</w:t>
      </w:r>
    </w:p>
    <w:p w14:paraId="388C11D2" w14:textId="145D2CA5" w:rsidR="00274A27" w:rsidRDefault="00274A27" w:rsidP="00E3150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Each PDE is ?? bytes (they don’t specify)</w:t>
      </w:r>
    </w:p>
    <w:p w14:paraId="55868357" w14:textId="6EF9411A" w:rsidR="00972E12" w:rsidRPr="00E31505" w:rsidRDefault="00972E12" w:rsidP="00E31505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 two-level page table</w:t>
      </w:r>
    </w:p>
    <w:p w14:paraId="58B1B5E3" w14:textId="33D7F969" w:rsidR="00E31505" w:rsidRDefault="00E31505" w:rsidP="00E31505">
      <w:pPr>
        <w:rPr>
          <w:sz w:val="28"/>
          <w:szCs w:val="28"/>
        </w:rPr>
      </w:pPr>
    </w:p>
    <w:p w14:paraId="696D10C9" w14:textId="77777777" w:rsidR="001020E8" w:rsidRDefault="00E31505" w:rsidP="00E31505">
      <w:pPr>
        <w:rPr>
          <w:sz w:val="28"/>
          <w:szCs w:val="28"/>
        </w:rPr>
      </w:pPr>
      <w:r>
        <w:rPr>
          <w:sz w:val="28"/>
          <w:szCs w:val="28"/>
        </w:rPr>
        <w:t>An 8-bit VPN means we need 2^8 = 256 PTEs meaning a PT size will be 4x256 = 1024 bytes, and if we divide that by the page size (64), we get 16. So</w:t>
      </w:r>
      <w:r w:rsidR="009D2C8C">
        <w:rPr>
          <w:sz w:val="28"/>
          <w:szCs w:val="28"/>
        </w:rPr>
        <w:t>,</w:t>
      </w:r>
      <w:r>
        <w:rPr>
          <w:sz w:val="28"/>
          <w:szCs w:val="28"/>
        </w:rPr>
        <w:t xml:space="preserve"> there will be 16 entries </w:t>
      </w:r>
      <w:r w:rsidR="00A2610A">
        <w:rPr>
          <w:sz w:val="28"/>
          <w:szCs w:val="28"/>
        </w:rPr>
        <w:t xml:space="preserve">(PDEs) </w:t>
      </w:r>
      <w:r>
        <w:rPr>
          <w:sz w:val="28"/>
          <w:szCs w:val="28"/>
        </w:rPr>
        <w:t xml:space="preserve">in the PD representing the PT for </w:t>
      </w:r>
      <w:r>
        <w:rPr>
          <w:i/>
          <w:iCs/>
          <w:sz w:val="28"/>
          <w:szCs w:val="28"/>
        </w:rPr>
        <w:t>this process.</w:t>
      </w:r>
      <w:r>
        <w:rPr>
          <w:sz w:val="28"/>
          <w:szCs w:val="28"/>
        </w:rPr>
        <w:t xml:space="preserve"> </w:t>
      </w:r>
      <w:r w:rsidR="00A2610A">
        <w:rPr>
          <w:sz w:val="28"/>
          <w:szCs w:val="28"/>
        </w:rPr>
        <w:t xml:space="preserve">If PDEs is 16 this means we need 4 bits to address them (2^4 = 16). Hence </w:t>
      </w:r>
      <w:r w:rsidR="00B05466">
        <w:rPr>
          <w:sz w:val="28"/>
          <w:szCs w:val="28"/>
        </w:rPr>
        <w:t xml:space="preserve">the </w:t>
      </w:r>
      <w:r w:rsidR="00B05466">
        <w:rPr>
          <w:i/>
          <w:iCs/>
          <w:sz w:val="28"/>
          <w:szCs w:val="28"/>
        </w:rPr>
        <w:t xml:space="preserve">first </w:t>
      </w:r>
      <w:r w:rsidR="00A2610A">
        <w:rPr>
          <w:sz w:val="28"/>
          <w:szCs w:val="28"/>
        </w:rPr>
        <w:t xml:space="preserve">4 </w:t>
      </w:r>
      <w:r w:rsidR="00B05466">
        <w:rPr>
          <w:sz w:val="28"/>
          <w:szCs w:val="28"/>
        </w:rPr>
        <w:t xml:space="preserve">bits </w:t>
      </w:r>
      <w:r w:rsidR="00A2610A">
        <w:rPr>
          <w:sz w:val="28"/>
          <w:szCs w:val="28"/>
        </w:rPr>
        <w:t>out of the 8-bit VPN will be used for the PD index</w:t>
      </w:r>
      <w:r w:rsidR="00A033E7">
        <w:rPr>
          <w:sz w:val="28"/>
          <w:szCs w:val="28"/>
        </w:rPr>
        <w:t xml:space="preserve"> (</w:t>
      </w:r>
      <w:r w:rsidR="00A033E7" w:rsidRPr="00254652">
        <w:rPr>
          <w:sz w:val="28"/>
          <w:szCs w:val="28"/>
          <w:highlight w:val="yellow"/>
        </w:rPr>
        <w:t>1</w:t>
      </w:r>
      <w:r w:rsidR="00A033E7">
        <w:rPr>
          <w:sz w:val="28"/>
          <w:szCs w:val="28"/>
        </w:rPr>
        <w:t>)</w:t>
      </w:r>
      <w:r w:rsidR="00B05466">
        <w:rPr>
          <w:sz w:val="28"/>
          <w:szCs w:val="28"/>
        </w:rPr>
        <w:t xml:space="preserve">, while the remaining 4-bits will be used as an offset </w:t>
      </w:r>
      <w:r w:rsidR="00EA2878">
        <w:rPr>
          <w:sz w:val="28"/>
          <w:szCs w:val="28"/>
        </w:rPr>
        <w:t xml:space="preserve">that will be </w:t>
      </w:r>
      <w:r w:rsidR="00B05466">
        <w:rPr>
          <w:sz w:val="28"/>
          <w:szCs w:val="28"/>
        </w:rPr>
        <w:t>append</w:t>
      </w:r>
      <w:r w:rsidR="00EA2878">
        <w:rPr>
          <w:sz w:val="28"/>
          <w:szCs w:val="28"/>
        </w:rPr>
        <w:t>ed</w:t>
      </w:r>
      <w:r w:rsidR="00B05466">
        <w:rPr>
          <w:sz w:val="28"/>
          <w:szCs w:val="28"/>
        </w:rPr>
        <w:t xml:space="preserve"> to the PDE.PFN</w:t>
      </w:r>
      <w:r w:rsidR="00EA2878">
        <w:rPr>
          <w:sz w:val="28"/>
          <w:szCs w:val="28"/>
        </w:rPr>
        <w:t xml:space="preserve"> (which is our </w:t>
      </w:r>
      <w:r w:rsidR="00EA2878" w:rsidRPr="00EA2878">
        <w:rPr>
          <w:i/>
          <w:iCs/>
          <w:sz w:val="28"/>
          <w:szCs w:val="28"/>
        </w:rPr>
        <w:t>index into</w:t>
      </w:r>
      <w:r w:rsidR="00EA2878">
        <w:rPr>
          <w:sz w:val="28"/>
          <w:szCs w:val="28"/>
        </w:rPr>
        <w:t xml:space="preserve"> the PTE</w:t>
      </w:r>
      <w:r w:rsidR="00A033E7">
        <w:rPr>
          <w:sz w:val="28"/>
          <w:szCs w:val="28"/>
        </w:rPr>
        <w:t xml:space="preserve"> </w:t>
      </w:r>
      <w:r w:rsidR="00A033E7" w:rsidRPr="00254652">
        <w:rPr>
          <w:sz w:val="28"/>
          <w:szCs w:val="28"/>
          <w:highlight w:val="yellow"/>
        </w:rPr>
        <w:t>(2</w:t>
      </w:r>
      <w:r w:rsidR="00A033E7">
        <w:rPr>
          <w:sz w:val="28"/>
          <w:szCs w:val="28"/>
        </w:rPr>
        <w:t>)</w:t>
      </w:r>
      <w:r w:rsidR="00EA2878">
        <w:rPr>
          <w:sz w:val="28"/>
          <w:szCs w:val="28"/>
        </w:rPr>
        <w:t>)</w:t>
      </w:r>
      <w:r w:rsidR="00A033E7">
        <w:rPr>
          <w:sz w:val="28"/>
          <w:szCs w:val="28"/>
        </w:rPr>
        <w:t xml:space="preserve"> – </w:t>
      </w:r>
      <w:r w:rsidR="00A033E7" w:rsidRPr="00A033E7">
        <w:rPr>
          <w:i/>
          <w:iCs/>
          <w:sz w:val="28"/>
          <w:szCs w:val="28"/>
        </w:rPr>
        <w:t>assuming that PDE is valid</w:t>
      </w:r>
      <w:r w:rsidR="00EA2878">
        <w:rPr>
          <w:sz w:val="28"/>
          <w:szCs w:val="28"/>
        </w:rPr>
        <w:t>.</w:t>
      </w:r>
      <w:r w:rsidR="00254652">
        <w:rPr>
          <w:sz w:val="28"/>
          <w:szCs w:val="28"/>
        </w:rPr>
        <w:t xml:space="preserve"> </w:t>
      </w:r>
    </w:p>
    <w:p w14:paraId="17FCBB39" w14:textId="77777777" w:rsidR="001020E8" w:rsidRDefault="001020E8" w:rsidP="00E31505">
      <w:pPr>
        <w:rPr>
          <w:sz w:val="28"/>
          <w:szCs w:val="28"/>
        </w:rPr>
      </w:pPr>
    </w:p>
    <w:p w14:paraId="0BD03AFB" w14:textId="77777777" w:rsidR="001020E8" w:rsidRDefault="001020E8" w:rsidP="00E31505">
      <w:pPr>
        <w:rPr>
          <w:sz w:val="28"/>
          <w:szCs w:val="28"/>
        </w:rPr>
      </w:pPr>
    </w:p>
    <w:p w14:paraId="3A2FAF7E" w14:textId="77777777" w:rsidR="001020E8" w:rsidRDefault="001020E8" w:rsidP="00E31505">
      <w:pPr>
        <w:rPr>
          <w:sz w:val="28"/>
          <w:szCs w:val="28"/>
        </w:rPr>
      </w:pPr>
    </w:p>
    <w:p w14:paraId="1DF16727" w14:textId="77777777" w:rsidR="001020E8" w:rsidRDefault="001020E8" w:rsidP="00E31505">
      <w:pPr>
        <w:rPr>
          <w:sz w:val="28"/>
          <w:szCs w:val="28"/>
        </w:rPr>
      </w:pPr>
    </w:p>
    <w:p w14:paraId="47C53658" w14:textId="77777777" w:rsidR="001020E8" w:rsidRDefault="001020E8" w:rsidP="00E31505">
      <w:pPr>
        <w:rPr>
          <w:sz w:val="28"/>
          <w:szCs w:val="28"/>
        </w:rPr>
      </w:pPr>
    </w:p>
    <w:p w14:paraId="0C343A70" w14:textId="3830F454" w:rsidR="00A033E7" w:rsidRDefault="00254652" w:rsidP="00E31505">
      <w:pPr>
        <w:rPr>
          <w:sz w:val="28"/>
          <w:szCs w:val="28"/>
        </w:rPr>
      </w:pPr>
      <w:r>
        <w:rPr>
          <w:sz w:val="28"/>
          <w:szCs w:val="28"/>
        </w:rPr>
        <w:t xml:space="preserve">In the homework, </w:t>
      </w:r>
      <w:r w:rsidR="00254AA2">
        <w:rPr>
          <w:sz w:val="28"/>
          <w:szCs w:val="28"/>
        </w:rPr>
        <w:t>I</w:t>
      </w:r>
      <w:r>
        <w:rPr>
          <w:sz w:val="28"/>
          <w:szCs w:val="28"/>
        </w:rPr>
        <w:t xml:space="preserve"> assum</w:t>
      </w:r>
      <w:r w:rsidR="00FF0BAC">
        <w:rPr>
          <w:sz w:val="28"/>
          <w:szCs w:val="28"/>
        </w:rPr>
        <w:t>e</w:t>
      </w:r>
      <w:r>
        <w:rPr>
          <w:sz w:val="28"/>
          <w:szCs w:val="28"/>
        </w:rPr>
        <w:t xml:space="preserve"> the following:</w:t>
      </w:r>
    </w:p>
    <w:p w14:paraId="6D4A8B2A" w14:textId="332D2DA1" w:rsidR="00254652" w:rsidRDefault="00254652" w:rsidP="0025465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32 KB address space</w:t>
      </w:r>
    </w:p>
    <w:p w14:paraId="673C5A38" w14:textId="259CE975" w:rsidR="00254652" w:rsidRDefault="00254652" w:rsidP="0025465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32-byte page</w:t>
      </w:r>
    </w:p>
    <w:p w14:paraId="0FB4FE94" w14:textId="0F3A3B0C" w:rsidR="00254652" w:rsidRDefault="00254652" w:rsidP="0025465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10-bit VPN</w:t>
      </w:r>
    </w:p>
    <w:p w14:paraId="47F7E9E4" w14:textId="06FAB12E" w:rsidR="00254652" w:rsidRDefault="00254652" w:rsidP="0025465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5-bit offset</w:t>
      </w:r>
    </w:p>
    <w:p w14:paraId="5A6BDF44" w14:textId="032BD114" w:rsidR="00254652" w:rsidRDefault="00254652" w:rsidP="0025465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Each PTE is 1 byte (I assumed)</w:t>
      </w:r>
    </w:p>
    <w:p w14:paraId="43009DDE" w14:textId="6B437010" w:rsidR="00E962ED" w:rsidRDefault="00E962ED" w:rsidP="0025465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Each PDE is also 1 byte (I assumed)</w:t>
      </w:r>
    </w:p>
    <w:p w14:paraId="152F0C21" w14:textId="28B9D30A" w:rsidR="00972E12" w:rsidRDefault="00972E12" w:rsidP="0025465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 two-level page table</w:t>
      </w:r>
    </w:p>
    <w:p w14:paraId="6EC6261F" w14:textId="0D40DC9C" w:rsidR="00254652" w:rsidRDefault="00254652" w:rsidP="00254652">
      <w:pPr>
        <w:rPr>
          <w:sz w:val="28"/>
          <w:szCs w:val="28"/>
        </w:rPr>
      </w:pPr>
    </w:p>
    <w:p w14:paraId="0C5C0FBC" w14:textId="3088A10B" w:rsidR="00D25474" w:rsidRDefault="00D25474" w:rsidP="00254652">
      <w:pPr>
        <w:rPr>
          <w:sz w:val="28"/>
          <w:szCs w:val="28"/>
        </w:rPr>
      </w:pPr>
      <w:r>
        <w:rPr>
          <w:sz w:val="28"/>
          <w:szCs w:val="28"/>
        </w:rPr>
        <w:t xml:space="preserve">For this homework, see </w:t>
      </w:r>
      <w:r w:rsidRPr="00D25474">
        <w:rPr>
          <w:sz w:val="28"/>
          <w:szCs w:val="28"/>
          <w:highlight w:val="cyan"/>
        </w:rPr>
        <w:t>C:\Users\Alifa\Desktop\lc3-backup\eclipse\Ostep\src\chapter\MLPagingPD.java</w:t>
      </w:r>
    </w:p>
    <w:p w14:paraId="375D3180" w14:textId="77777777" w:rsidR="00D25474" w:rsidRDefault="00D25474" w:rsidP="00254652">
      <w:pPr>
        <w:rPr>
          <w:sz w:val="28"/>
          <w:szCs w:val="28"/>
        </w:rPr>
      </w:pPr>
    </w:p>
    <w:p w14:paraId="64050692" w14:textId="54C8470C" w:rsidR="00254652" w:rsidRPr="00254652" w:rsidRDefault="00254652" w:rsidP="00254652">
      <w:pPr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r w:rsidR="00C61C49">
        <w:rPr>
          <w:sz w:val="28"/>
          <w:szCs w:val="28"/>
        </w:rPr>
        <w:t xml:space="preserve">a </w:t>
      </w:r>
      <w:r>
        <w:rPr>
          <w:sz w:val="28"/>
          <w:szCs w:val="28"/>
        </w:rPr>
        <w:t>10-bit VPN means 1024 PTEs and if each PTE is 1 byte then dividing 1024 by 32 gives us 32 PDEs. Hence</w:t>
      </w:r>
      <w:r w:rsidR="00C61C49">
        <w:rPr>
          <w:sz w:val="28"/>
          <w:szCs w:val="28"/>
        </w:rPr>
        <w:t>,</w:t>
      </w:r>
      <w:r>
        <w:rPr>
          <w:sz w:val="28"/>
          <w:szCs w:val="28"/>
        </w:rPr>
        <w:t xml:space="preserve"> we need 5 bits from the VPN as an index into the PD</w:t>
      </w:r>
      <w:r w:rsidR="006A192D">
        <w:rPr>
          <w:sz w:val="28"/>
          <w:szCs w:val="28"/>
        </w:rPr>
        <w:t xml:space="preserve"> </w:t>
      </w:r>
      <w:r w:rsidR="001020E8">
        <w:rPr>
          <w:sz w:val="28"/>
          <w:szCs w:val="28"/>
        </w:rPr>
        <w:t>(</w:t>
      </w:r>
      <w:r w:rsidR="001020E8" w:rsidRPr="001020E8">
        <w:rPr>
          <w:sz w:val="28"/>
          <w:szCs w:val="28"/>
          <w:highlight w:val="yellow"/>
        </w:rPr>
        <w:t>1</w:t>
      </w:r>
      <w:r w:rsidR="001020E8">
        <w:rPr>
          <w:sz w:val="28"/>
          <w:szCs w:val="28"/>
        </w:rPr>
        <w:t xml:space="preserve">) </w:t>
      </w:r>
      <w:r w:rsidR="006A192D">
        <w:rPr>
          <w:sz w:val="28"/>
          <w:szCs w:val="28"/>
        </w:rPr>
        <w:t xml:space="preserve">while the remaining 5 bits </w:t>
      </w:r>
      <w:r w:rsidR="00713A94">
        <w:rPr>
          <w:sz w:val="28"/>
          <w:szCs w:val="28"/>
        </w:rPr>
        <w:t xml:space="preserve">of the VPN </w:t>
      </w:r>
      <w:r w:rsidR="006A192D">
        <w:rPr>
          <w:sz w:val="28"/>
          <w:szCs w:val="28"/>
        </w:rPr>
        <w:t>will be our offset</w:t>
      </w:r>
      <w:r w:rsidR="001453F7">
        <w:rPr>
          <w:sz w:val="28"/>
          <w:szCs w:val="28"/>
        </w:rPr>
        <w:t xml:space="preserve"> which we will append to the PDE.PFN (</w:t>
      </w:r>
      <w:r w:rsidR="009C11C1">
        <w:rPr>
          <w:sz w:val="28"/>
          <w:szCs w:val="28"/>
        </w:rPr>
        <w:t>being our</w:t>
      </w:r>
      <w:r w:rsidR="001453F7">
        <w:rPr>
          <w:sz w:val="28"/>
          <w:szCs w:val="28"/>
        </w:rPr>
        <w:t xml:space="preserve"> index into the PTE</w:t>
      </w:r>
      <w:r w:rsidR="004F5B8C">
        <w:rPr>
          <w:sz w:val="28"/>
          <w:szCs w:val="28"/>
        </w:rPr>
        <w:t xml:space="preserve"> – assuming </w:t>
      </w:r>
      <w:r w:rsidR="007656E4">
        <w:rPr>
          <w:sz w:val="28"/>
          <w:szCs w:val="28"/>
        </w:rPr>
        <w:t>that PDE</w:t>
      </w:r>
      <w:r w:rsidR="004F5B8C">
        <w:rPr>
          <w:sz w:val="28"/>
          <w:szCs w:val="28"/>
        </w:rPr>
        <w:t xml:space="preserve"> </w:t>
      </w:r>
      <w:r w:rsidR="007656E4">
        <w:rPr>
          <w:sz w:val="28"/>
          <w:szCs w:val="28"/>
        </w:rPr>
        <w:t xml:space="preserve">is </w:t>
      </w:r>
      <w:r w:rsidR="004F5B8C">
        <w:rPr>
          <w:sz w:val="28"/>
          <w:szCs w:val="28"/>
        </w:rPr>
        <w:t xml:space="preserve">valid </w:t>
      </w:r>
      <w:r w:rsidR="00E962ED">
        <w:rPr>
          <w:sz w:val="28"/>
          <w:szCs w:val="28"/>
        </w:rPr>
        <w:t>of course</w:t>
      </w:r>
      <w:r w:rsidR="001453F7">
        <w:rPr>
          <w:sz w:val="28"/>
          <w:szCs w:val="28"/>
        </w:rPr>
        <w:t>)</w:t>
      </w:r>
      <w:r w:rsidR="001020E8">
        <w:rPr>
          <w:sz w:val="28"/>
          <w:szCs w:val="28"/>
        </w:rPr>
        <w:t xml:space="preserve"> (</w:t>
      </w:r>
      <w:r w:rsidR="001020E8" w:rsidRPr="001020E8">
        <w:rPr>
          <w:sz w:val="28"/>
          <w:szCs w:val="28"/>
          <w:highlight w:val="yellow"/>
        </w:rPr>
        <w:t>2</w:t>
      </w:r>
      <w:r w:rsidR="001020E8">
        <w:rPr>
          <w:sz w:val="28"/>
          <w:szCs w:val="28"/>
        </w:rPr>
        <w:t>)</w:t>
      </w:r>
      <w:r w:rsidR="001453F7">
        <w:rPr>
          <w:sz w:val="28"/>
          <w:szCs w:val="28"/>
        </w:rPr>
        <w:t>.</w:t>
      </w:r>
    </w:p>
    <w:p w14:paraId="41C21360" w14:textId="77777777" w:rsidR="00A033E7" w:rsidRDefault="00A033E7" w:rsidP="00E31505">
      <w:pPr>
        <w:rPr>
          <w:sz w:val="28"/>
          <w:szCs w:val="28"/>
        </w:rPr>
      </w:pPr>
    </w:p>
    <w:p w14:paraId="6CC954FB" w14:textId="5CC9FD13" w:rsidR="00E31505" w:rsidRDefault="00A033E7" w:rsidP="00E31505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254652">
        <w:rPr>
          <w:sz w:val="28"/>
          <w:szCs w:val="28"/>
          <w:highlight w:val="yellow"/>
        </w:rPr>
        <w:t>1</w:t>
      </w:r>
      <w:r>
        <w:rPr>
          <w:sz w:val="28"/>
          <w:szCs w:val="28"/>
        </w:rPr>
        <w:t>)</w:t>
      </w:r>
    </w:p>
    <w:p w14:paraId="4BFE9DC4" w14:textId="01F73635" w:rsidR="00A033E7" w:rsidRDefault="00A033E7" w:rsidP="00E31505">
      <w:pPr>
        <w:rPr>
          <w:sz w:val="28"/>
          <w:szCs w:val="28"/>
        </w:rPr>
      </w:pPr>
    </w:p>
    <w:p w14:paraId="03E7461B" w14:textId="200995BA" w:rsidR="00A033E7" w:rsidRDefault="00A033E7" w:rsidP="00E315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210BEB" wp14:editId="68D2EA25">
            <wp:extent cx="38957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C535" w14:textId="42DB8070" w:rsidR="00A033E7" w:rsidRDefault="00A033E7" w:rsidP="00E315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E0E1EE" wp14:editId="7D485441">
            <wp:extent cx="48672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1B08" w14:textId="493882CB" w:rsidR="00A033E7" w:rsidRDefault="00A033E7" w:rsidP="00E31505">
      <w:pPr>
        <w:rPr>
          <w:sz w:val="28"/>
          <w:szCs w:val="28"/>
        </w:rPr>
      </w:pPr>
    </w:p>
    <w:p w14:paraId="1D66D59D" w14:textId="77777777" w:rsidR="007656E4" w:rsidRDefault="007656E4" w:rsidP="00E31505">
      <w:pPr>
        <w:rPr>
          <w:sz w:val="28"/>
          <w:szCs w:val="28"/>
        </w:rPr>
      </w:pPr>
    </w:p>
    <w:p w14:paraId="452B7385" w14:textId="77777777" w:rsidR="007656E4" w:rsidRDefault="007656E4" w:rsidP="00E31505">
      <w:pPr>
        <w:rPr>
          <w:sz w:val="28"/>
          <w:szCs w:val="28"/>
        </w:rPr>
      </w:pPr>
    </w:p>
    <w:p w14:paraId="02345447" w14:textId="77777777" w:rsidR="007656E4" w:rsidRDefault="007656E4" w:rsidP="00E31505">
      <w:pPr>
        <w:rPr>
          <w:sz w:val="28"/>
          <w:szCs w:val="28"/>
        </w:rPr>
      </w:pPr>
    </w:p>
    <w:p w14:paraId="738CEC9E" w14:textId="77777777" w:rsidR="007656E4" w:rsidRDefault="007656E4" w:rsidP="00E31505">
      <w:pPr>
        <w:rPr>
          <w:sz w:val="28"/>
          <w:szCs w:val="28"/>
        </w:rPr>
      </w:pPr>
    </w:p>
    <w:p w14:paraId="3D48D5D5" w14:textId="77777777" w:rsidR="007656E4" w:rsidRDefault="007656E4" w:rsidP="00E31505">
      <w:pPr>
        <w:rPr>
          <w:sz w:val="28"/>
          <w:szCs w:val="28"/>
        </w:rPr>
      </w:pPr>
    </w:p>
    <w:p w14:paraId="6EBC2A40" w14:textId="77777777" w:rsidR="007656E4" w:rsidRDefault="007656E4" w:rsidP="00E31505">
      <w:pPr>
        <w:rPr>
          <w:sz w:val="28"/>
          <w:szCs w:val="28"/>
        </w:rPr>
      </w:pPr>
    </w:p>
    <w:p w14:paraId="0008E27B" w14:textId="77777777" w:rsidR="007656E4" w:rsidRDefault="007656E4" w:rsidP="00E31505">
      <w:pPr>
        <w:rPr>
          <w:sz w:val="28"/>
          <w:szCs w:val="28"/>
        </w:rPr>
      </w:pPr>
    </w:p>
    <w:p w14:paraId="46AC74CD" w14:textId="77777777" w:rsidR="007656E4" w:rsidRDefault="007656E4" w:rsidP="00E31505">
      <w:pPr>
        <w:rPr>
          <w:sz w:val="28"/>
          <w:szCs w:val="28"/>
        </w:rPr>
      </w:pPr>
    </w:p>
    <w:p w14:paraId="4F784C25" w14:textId="77777777" w:rsidR="007656E4" w:rsidRDefault="007656E4" w:rsidP="00E31505">
      <w:pPr>
        <w:rPr>
          <w:sz w:val="28"/>
          <w:szCs w:val="28"/>
        </w:rPr>
      </w:pPr>
    </w:p>
    <w:p w14:paraId="14DB3E43" w14:textId="77777777" w:rsidR="007656E4" w:rsidRDefault="007656E4" w:rsidP="00E31505">
      <w:pPr>
        <w:rPr>
          <w:sz w:val="28"/>
          <w:szCs w:val="28"/>
        </w:rPr>
      </w:pPr>
    </w:p>
    <w:p w14:paraId="5446597D" w14:textId="77777777" w:rsidR="007656E4" w:rsidRDefault="007656E4" w:rsidP="00E31505">
      <w:pPr>
        <w:rPr>
          <w:sz w:val="28"/>
          <w:szCs w:val="28"/>
        </w:rPr>
      </w:pPr>
    </w:p>
    <w:p w14:paraId="2A6D0A98" w14:textId="77777777" w:rsidR="007656E4" w:rsidRDefault="007656E4" w:rsidP="00E31505">
      <w:pPr>
        <w:rPr>
          <w:sz w:val="28"/>
          <w:szCs w:val="28"/>
        </w:rPr>
      </w:pPr>
    </w:p>
    <w:p w14:paraId="01E9218C" w14:textId="77777777" w:rsidR="007656E4" w:rsidRDefault="007656E4" w:rsidP="00E31505">
      <w:pPr>
        <w:rPr>
          <w:sz w:val="28"/>
          <w:szCs w:val="28"/>
        </w:rPr>
      </w:pPr>
    </w:p>
    <w:p w14:paraId="17FE8DC0" w14:textId="343C21CA" w:rsidR="00A033E7" w:rsidRDefault="00254652" w:rsidP="00E31505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254652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>)</w:t>
      </w:r>
    </w:p>
    <w:p w14:paraId="6E5ACB47" w14:textId="2C3566D1" w:rsidR="00254652" w:rsidRDefault="00254652" w:rsidP="00E31505">
      <w:pPr>
        <w:rPr>
          <w:sz w:val="28"/>
          <w:szCs w:val="28"/>
        </w:rPr>
      </w:pPr>
    </w:p>
    <w:p w14:paraId="17B63BDE" w14:textId="5C100086" w:rsidR="00254652" w:rsidRDefault="00254652" w:rsidP="00E315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13C4E8" wp14:editId="597609C2">
            <wp:extent cx="5943600" cy="305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B4A" w14:textId="764B0453" w:rsidR="002C64FC" w:rsidRDefault="002C64FC" w:rsidP="00E31505">
      <w:pPr>
        <w:rPr>
          <w:sz w:val="28"/>
          <w:szCs w:val="28"/>
        </w:rPr>
      </w:pPr>
    </w:p>
    <w:p w14:paraId="36F1DA77" w14:textId="4164E7A3" w:rsidR="002C64FC" w:rsidRDefault="002C64FC" w:rsidP="00E31505">
      <w:pPr>
        <w:rPr>
          <w:sz w:val="28"/>
          <w:szCs w:val="28"/>
        </w:rPr>
      </w:pPr>
      <w:r>
        <w:rPr>
          <w:sz w:val="28"/>
          <w:szCs w:val="28"/>
        </w:rPr>
        <w:t>Now that we are in the PTE, we extract the PFN (</w:t>
      </w:r>
      <w:r w:rsidRPr="002C64FC">
        <w:rPr>
          <w:sz w:val="28"/>
          <w:szCs w:val="28"/>
          <w:highlight w:val="yellow"/>
        </w:rPr>
        <w:t>4</w:t>
      </w:r>
      <w:r>
        <w:rPr>
          <w:sz w:val="28"/>
          <w:szCs w:val="28"/>
        </w:rPr>
        <w:t>) (again) and append the offset (out of the VA we got earlier (</w:t>
      </w:r>
      <w:r w:rsidRPr="002C64FC">
        <w:rPr>
          <w:sz w:val="28"/>
          <w:szCs w:val="28"/>
          <w:highlight w:val="yellow"/>
        </w:rPr>
        <w:t>3</w:t>
      </w:r>
      <w:r>
        <w:rPr>
          <w:sz w:val="28"/>
          <w:szCs w:val="28"/>
        </w:rPr>
        <w:t>)</w:t>
      </w:r>
      <w:r w:rsidR="00004121">
        <w:rPr>
          <w:sz w:val="28"/>
          <w:szCs w:val="28"/>
        </w:rPr>
        <w:t xml:space="preserve"> and derive our Physical address (PA) (</w:t>
      </w:r>
      <w:r w:rsidR="00004121" w:rsidRPr="00004121">
        <w:rPr>
          <w:sz w:val="28"/>
          <w:szCs w:val="28"/>
          <w:highlight w:val="yellow"/>
        </w:rPr>
        <w:t>5)</w:t>
      </w:r>
    </w:p>
    <w:p w14:paraId="5B2132D6" w14:textId="23A823F8" w:rsidR="002C64FC" w:rsidRDefault="002C64FC" w:rsidP="00E31505">
      <w:pPr>
        <w:rPr>
          <w:sz w:val="28"/>
          <w:szCs w:val="28"/>
        </w:rPr>
      </w:pPr>
    </w:p>
    <w:p w14:paraId="0478ADF9" w14:textId="1301B1B6" w:rsidR="002C64FC" w:rsidRDefault="002C64FC" w:rsidP="00E31505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2C64FC">
        <w:rPr>
          <w:sz w:val="28"/>
          <w:szCs w:val="28"/>
          <w:highlight w:val="yellow"/>
        </w:rPr>
        <w:t>3</w:t>
      </w:r>
      <w:r>
        <w:rPr>
          <w:sz w:val="28"/>
          <w:szCs w:val="28"/>
        </w:rPr>
        <w:t>)</w:t>
      </w:r>
    </w:p>
    <w:p w14:paraId="430B5547" w14:textId="6183BFBC" w:rsidR="002C64FC" w:rsidRDefault="002C64FC" w:rsidP="00E315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5A9A26" wp14:editId="25D88C42">
            <wp:extent cx="32289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B5" w14:textId="66738853" w:rsidR="00004121" w:rsidRDefault="00004121" w:rsidP="00E31505">
      <w:pPr>
        <w:rPr>
          <w:sz w:val="28"/>
          <w:szCs w:val="28"/>
        </w:rPr>
      </w:pPr>
    </w:p>
    <w:p w14:paraId="7941B74F" w14:textId="6135F627" w:rsidR="00004121" w:rsidRDefault="00004121" w:rsidP="00E31505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004121">
        <w:rPr>
          <w:sz w:val="28"/>
          <w:szCs w:val="28"/>
          <w:highlight w:val="yellow"/>
        </w:rPr>
        <w:t>4</w:t>
      </w:r>
      <w:r>
        <w:rPr>
          <w:sz w:val="28"/>
          <w:szCs w:val="28"/>
        </w:rPr>
        <w:t>)</w:t>
      </w:r>
    </w:p>
    <w:p w14:paraId="6E3123B6" w14:textId="6E33EC62" w:rsidR="00004121" w:rsidRDefault="00004121" w:rsidP="00E31505">
      <w:pPr>
        <w:rPr>
          <w:sz w:val="28"/>
          <w:szCs w:val="28"/>
        </w:rPr>
      </w:pPr>
    </w:p>
    <w:p w14:paraId="590061C3" w14:textId="31919B8A" w:rsidR="00004121" w:rsidRDefault="00004121" w:rsidP="00E315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F265C" wp14:editId="276F41FC">
            <wp:extent cx="38195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CDE9" w14:textId="205A9BBD" w:rsidR="00327549" w:rsidRDefault="00327549" w:rsidP="00E31505">
      <w:pPr>
        <w:rPr>
          <w:sz w:val="28"/>
          <w:szCs w:val="28"/>
        </w:rPr>
      </w:pPr>
    </w:p>
    <w:p w14:paraId="4F155583" w14:textId="6504259E" w:rsidR="00327549" w:rsidRDefault="00327549" w:rsidP="00E31505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E962ED">
        <w:rPr>
          <w:sz w:val="28"/>
          <w:szCs w:val="28"/>
          <w:highlight w:val="yellow"/>
        </w:rPr>
        <w:t>5</w:t>
      </w:r>
      <w:r>
        <w:rPr>
          <w:sz w:val="28"/>
          <w:szCs w:val="28"/>
        </w:rPr>
        <w:t>)</w:t>
      </w:r>
    </w:p>
    <w:p w14:paraId="6B24051F" w14:textId="5FE57796" w:rsidR="00327549" w:rsidRDefault="00327549" w:rsidP="00E31505">
      <w:pPr>
        <w:rPr>
          <w:sz w:val="28"/>
          <w:szCs w:val="28"/>
        </w:rPr>
      </w:pPr>
    </w:p>
    <w:p w14:paraId="0129A31E" w14:textId="0BFC7E53" w:rsidR="00327549" w:rsidRDefault="00327549" w:rsidP="00E315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86E68E" wp14:editId="0236B671">
            <wp:extent cx="5943600" cy="1558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14D" w14:textId="26DD9687" w:rsidR="00004121" w:rsidRDefault="00004121" w:rsidP="00E31505">
      <w:pPr>
        <w:rPr>
          <w:sz w:val="28"/>
          <w:szCs w:val="28"/>
        </w:rPr>
      </w:pPr>
    </w:p>
    <w:p w14:paraId="1DE4877F" w14:textId="632EDBD1" w:rsidR="004B004D" w:rsidRDefault="004B004D" w:rsidP="00E31505">
      <w:pPr>
        <w:pBdr>
          <w:bottom w:val="single" w:sz="6" w:space="1" w:color="auto"/>
        </w:pBdr>
        <w:rPr>
          <w:sz w:val="28"/>
          <w:szCs w:val="28"/>
        </w:rPr>
      </w:pPr>
    </w:p>
    <w:p w14:paraId="0FAF2C06" w14:textId="4E38A17E" w:rsidR="004B004D" w:rsidRDefault="004B004D" w:rsidP="00E31505">
      <w:pPr>
        <w:rPr>
          <w:sz w:val="28"/>
          <w:szCs w:val="28"/>
        </w:rPr>
      </w:pPr>
    </w:p>
    <w:p w14:paraId="6D984B44" w14:textId="77777777" w:rsidR="004B004D" w:rsidRDefault="004B004D" w:rsidP="00E31505">
      <w:pPr>
        <w:rPr>
          <w:sz w:val="28"/>
          <w:szCs w:val="28"/>
        </w:rPr>
      </w:pPr>
    </w:p>
    <w:p w14:paraId="6950CA96" w14:textId="18CF0BC8" w:rsidR="00004121" w:rsidRDefault="004B004D" w:rsidP="00E31505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1867C0A4" wp14:editId="322D8EE1">
            <wp:extent cx="5943600" cy="1380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824A" w14:textId="5561453F" w:rsidR="004B004D" w:rsidRDefault="004B004D" w:rsidP="00E31505">
      <w:pPr>
        <w:rPr>
          <w:sz w:val="28"/>
          <w:szCs w:val="28"/>
        </w:rPr>
      </w:pPr>
    </w:p>
    <w:p w14:paraId="439C9A9E" w14:textId="77777777" w:rsidR="00D25474" w:rsidRDefault="00D25474" w:rsidP="00E31505">
      <w:pPr>
        <w:rPr>
          <w:sz w:val="28"/>
          <w:szCs w:val="28"/>
        </w:rPr>
      </w:pPr>
      <w:r>
        <w:rPr>
          <w:sz w:val="28"/>
          <w:szCs w:val="28"/>
        </w:rPr>
        <w:t>The following traces their example to convert VA 0x3f80.</w:t>
      </w:r>
    </w:p>
    <w:p w14:paraId="7C9EAFBE" w14:textId="324E5A2A" w:rsidR="00D25474" w:rsidRDefault="00D25474" w:rsidP="00E31505">
      <w:pPr>
        <w:rPr>
          <w:sz w:val="28"/>
          <w:szCs w:val="28"/>
        </w:rPr>
      </w:pPr>
    </w:p>
    <w:p w14:paraId="02E5BC6D" w14:textId="74DB86A2" w:rsidR="00D25474" w:rsidRDefault="00D25474" w:rsidP="00E315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8F6DB" wp14:editId="552C9D3A">
            <wp:extent cx="5943600" cy="602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C51" w14:textId="6EC90EEC" w:rsidR="00D25474" w:rsidRPr="00E31505" w:rsidRDefault="00D25474" w:rsidP="00E31505">
      <w:pPr>
        <w:rPr>
          <w:sz w:val="28"/>
          <w:szCs w:val="28"/>
        </w:rPr>
      </w:pPr>
    </w:p>
    <w:sectPr w:rsidR="00D25474" w:rsidRPr="00E3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24AC" w14:textId="77777777" w:rsidR="00631D25" w:rsidRDefault="00631D25" w:rsidP="00E31505">
      <w:r>
        <w:separator/>
      </w:r>
    </w:p>
  </w:endnote>
  <w:endnote w:type="continuationSeparator" w:id="0">
    <w:p w14:paraId="3AE169A6" w14:textId="77777777" w:rsidR="00631D25" w:rsidRDefault="00631D25" w:rsidP="00E3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02512" w14:textId="77777777" w:rsidR="00631D25" w:rsidRDefault="00631D25" w:rsidP="00E31505">
      <w:r>
        <w:separator/>
      </w:r>
    </w:p>
  </w:footnote>
  <w:footnote w:type="continuationSeparator" w:id="0">
    <w:p w14:paraId="617D6513" w14:textId="77777777" w:rsidR="00631D25" w:rsidRDefault="00631D25" w:rsidP="00E31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491F92"/>
    <w:multiLevelType w:val="hybridMultilevel"/>
    <w:tmpl w:val="F9027AB2"/>
    <w:lvl w:ilvl="0" w:tplc="49BC2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C4"/>
    <w:rsid w:val="00004121"/>
    <w:rsid w:val="00100492"/>
    <w:rsid w:val="001020E8"/>
    <w:rsid w:val="001453F7"/>
    <w:rsid w:val="00254652"/>
    <w:rsid w:val="00254AA2"/>
    <w:rsid w:val="00274A27"/>
    <w:rsid w:val="002A2C1B"/>
    <w:rsid w:val="002C64FC"/>
    <w:rsid w:val="00327549"/>
    <w:rsid w:val="004B004D"/>
    <w:rsid w:val="004E4430"/>
    <w:rsid w:val="004F5B8C"/>
    <w:rsid w:val="0051610C"/>
    <w:rsid w:val="00631D25"/>
    <w:rsid w:val="00645252"/>
    <w:rsid w:val="006A192D"/>
    <w:rsid w:val="006D3D74"/>
    <w:rsid w:val="00713A94"/>
    <w:rsid w:val="007656E4"/>
    <w:rsid w:val="0083569A"/>
    <w:rsid w:val="00972E12"/>
    <w:rsid w:val="009C11C1"/>
    <w:rsid w:val="009D2C8C"/>
    <w:rsid w:val="00A033E7"/>
    <w:rsid w:val="00A2610A"/>
    <w:rsid w:val="00A9204E"/>
    <w:rsid w:val="00B05466"/>
    <w:rsid w:val="00BE3AC4"/>
    <w:rsid w:val="00C61C49"/>
    <w:rsid w:val="00D25474"/>
    <w:rsid w:val="00E31505"/>
    <w:rsid w:val="00E962ED"/>
    <w:rsid w:val="00EA2878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7631C"/>
  <w15:chartTrackingRefBased/>
  <w15:docId w15:val="{97C02F0E-FE16-41EE-A226-1D752675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E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fa\AppData\Local\Microsoft\Office\16.0\DTS\en-US%7bD817AF56-56AB-411F-9612-722EA96FEE31%7d\%7b7B9B6E51-D4FE-4F11-8F86-8022223C303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{7B9B6E51-D4FE-4F11-8F86-8022223C3033}tf02786999_win32.dotx</Template>
  <TotalTime>107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Faizan (MGCS)</dc:creator>
  <cp:keywords/>
  <dc:description/>
  <cp:lastModifiedBy>Ali, Faizan (MGCS)</cp:lastModifiedBy>
  <cp:revision>26</cp:revision>
  <dcterms:created xsi:type="dcterms:W3CDTF">2021-10-27T18:07:00Z</dcterms:created>
  <dcterms:modified xsi:type="dcterms:W3CDTF">2021-10-27T19:56:00Z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034a106e-6316-442c-ad35-738afd673d2b_Enabled">
    <vt:lpwstr>true</vt:lpwstr>
  </property>
  <property fmtid="{D5CDD505-2E9C-101B-9397-08002B2CF9AE}" pid="9" name="MSIP_Label_034a106e-6316-442c-ad35-738afd673d2b_SetDate">
    <vt:lpwstr>2021-10-27T18:07:18Z</vt:lpwstr>
  </property>
  <property fmtid="{D5CDD505-2E9C-101B-9397-08002B2CF9AE}" pid="10" name="MSIP_Label_034a106e-6316-442c-ad35-738afd673d2b_Method">
    <vt:lpwstr>Standard</vt:lpwstr>
  </property>
  <property fmtid="{D5CDD505-2E9C-101B-9397-08002B2CF9AE}" pid="11" name="MSIP_Label_034a106e-6316-442c-ad35-738afd673d2b_Name">
    <vt:lpwstr>034a106e-6316-442c-ad35-738afd673d2b</vt:lpwstr>
  </property>
  <property fmtid="{D5CDD505-2E9C-101B-9397-08002B2CF9AE}" pid="12" name="MSIP_Label_034a106e-6316-442c-ad35-738afd673d2b_SiteId">
    <vt:lpwstr>cddc1229-ac2a-4b97-b78a-0e5cacb5865c</vt:lpwstr>
  </property>
  <property fmtid="{D5CDD505-2E9C-101B-9397-08002B2CF9AE}" pid="13" name="MSIP_Label_034a106e-6316-442c-ad35-738afd673d2b_ActionId">
    <vt:lpwstr>83de5ef3-a9ca-4f12-a470-e8207bfe9922</vt:lpwstr>
  </property>
  <property fmtid="{D5CDD505-2E9C-101B-9397-08002B2CF9AE}" pid="14" name="MSIP_Label_034a106e-6316-442c-ad35-738afd673d2b_ContentBits">
    <vt:lpwstr>0</vt:lpwstr>
  </property>
</Properties>
</file>