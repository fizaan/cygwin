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2A14" w14:textId="63E56B4A" w:rsidR="00A9204E" w:rsidRDefault="00422777" w:rsidP="00422777">
      <w:pPr>
        <w:jc w:val="center"/>
        <w:rPr>
          <w:b/>
          <w:bCs/>
          <w:u w:val="single"/>
        </w:rPr>
      </w:pPr>
      <w:r w:rsidRPr="00422777">
        <w:rPr>
          <w:u w:val="single"/>
        </w:rPr>
        <w:t xml:space="preserve">Walkthrough of </w:t>
      </w:r>
      <w:r w:rsidRPr="00422777">
        <w:rPr>
          <w:b/>
          <w:bCs/>
          <w:u w:val="single"/>
        </w:rPr>
        <w:t>freespace.c</w:t>
      </w:r>
    </w:p>
    <w:p w14:paraId="7351D111" w14:textId="77777777" w:rsidR="00422777" w:rsidRDefault="00422777" w:rsidP="00422777">
      <w:pPr>
        <w:jc w:val="center"/>
        <w:rPr>
          <w:b/>
          <w:bCs/>
          <w:u w:val="single"/>
        </w:rPr>
      </w:pPr>
    </w:p>
    <w:p w14:paraId="37857F6F" w14:textId="1776A190" w:rsidR="00422777" w:rsidRDefault="00422777" w:rsidP="00422777">
      <w:pPr>
        <w:jc w:val="center"/>
        <w:rPr>
          <w:b/>
          <w:bCs/>
          <w:u w:val="single"/>
        </w:rPr>
      </w:pPr>
    </w:p>
    <w:p w14:paraId="687CCEF4" w14:textId="4FA09410" w:rsidR="00422777" w:rsidRDefault="00422777" w:rsidP="00143035">
      <w:r>
        <w:t xml:space="preserve">Refer to </w:t>
      </w:r>
      <w:r w:rsidRPr="00422777">
        <w:t>C:\Users\Alifa\Desktop\</w:t>
      </w:r>
      <w:r w:rsidRPr="00422777">
        <w:rPr>
          <w:b/>
          <w:bCs/>
        </w:rPr>
        <w:t>cygwin64-workspace</w:t>
      </w:r>
      <w:r w:rsidRPr="00422777">
        <w:t>\mystuff\ostep\homework\freespace</w:t>
      </w:r>
      <w:r>
        <w:t>\</w:t>
      </w:r>
      <w:r w:rsidRPr="00422777">
        <w:rPr>
          <w:b/>
          <w:bCs/>
        </w:rPr>
        <w:t>freespace.c</w:t>
      </w:r>
    </w:p>
    <w:p w14:paraId="5E5D17E1" w14:textId="346A0C6C" w:rsidR="00143035" w:rsidRDefault="00143035" w:rsidP="00143035"/>
    <w:p w14:paraId="636B6479" w14:textId="362D9305" w:rsidR="00143035" w:rsidRDefault="00143035" w:rsidP="00143035">
      <w:r>
        <w:rPr>
          <w:noProof/>
        </w:rPr>
        <w:drawing>
          <wp:inline distT="0" distB="0" distL="0" distR="0" wp14:anchorId="06D344F7" wp14:editId="6B47A263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5C1" w14:textId="451FA4F2" w:rsidR="00143035" w:rsidRDefault="00143035" w:rsidP="00143035"/>
    <w:p w14:paraId="6A07B62C" w14:textId="6A29A423" w:rsidR="00143035" w:rsidRDefault="00143035" w:rsidP="00143035">
      <w:r>
        <w:rPr>
          <w:noProof/>
        </w:rPr>
        <w:drawing>
          <wp:inline distT="0" distB="0" distL="0" distR="0" wp14:anchorId="23584C6F" wp14:editId="3F458C71">
            <wp:extent cx="5943600" cy="1484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D1CB" w14:textId="5DFA6F04" w:rsidR="00143035" w:rsidRDefault="00143035" w:rsidP="00143035"/>
    <w:p w14:paraId="6B81E0F7" w14:textId="1005BDE4" w:rsidR="00143035" w:rsidRDefault="00143035" w:rsidP="00143035">
      <w:r>
        <w:t xml:space="preserve">Notice I’m not using </w:t>
      </w:r>
      <w:r w:rsidRPr="002C0384">
        <w:rPr>
          <w:b/>
          <w:bCs/>
        </w:rPr>
        <w:t>mmap</w:t>
      </w:r>
      <w:r>
        <w:t xml:space="preserve"> function. TBH it won’t be available when writing up an OS anyway.</w:t>
      </w:r>
      <w:r w:rsidR="002C0384">
        <w:t xml:space="preserve"> I tested this will the following values.</w:t>
      </w:r>
    </w:p>
    <w:p w14:paraId="4752935E" w14:textId="45EC5830" w:rsidR="002C0384" w:rsidRDefault="002C0384" w:rsidP="00143035"/>
    <w:p w14:paraId="16FFF784" w14:textId="763FF406" w:rsidR="002C0384" w:rsidRDefault="002C0384" w:rsidP="00143035">
      <w:r>
        <w:rPr>
          <w:noProof/>
        </w:rPr>
        <w:drawing>
          <wp:inline distT="0" distB="0" distL="0" distR="0" wp14:anchorId="5C5DDC91" wp14:editId="7AF7247E">
            <wp:extent cx="5943600" cy="281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8CEF" w14:textId="28ACA175" w:rsidR="002C0384" w:rsidRDefault="002C0384" w:rsidP="00143035"/>
    <w:p w14:paraId="01BAC3EC" w14:textId="193116CB" w:rsidR="002C0384" w:rsidRDefault="001F1FFF" w:rsidP="00143035">
      <w:r>
        <w:t>The first step is to initialize the freespace</w:t>
      </w:r>
    </w:p>
    <w:p w14:paraId="0B4427B7" w14:textId="77777777" w:rsidR="001F1FFF" w:rsidRDefault="001F1FFF" w:rsidP="00143035"/>
    <w:p w14:paraId="21F9AC42" w14:textId="7392EE18" w:rsidR="001F1FFF" w:rsidRDefault="001F1FFF" w:rsidP="00143035">
      <w:r>
        <w:rPr>
          <w:noProof/>
        </w:rPr>
        <w:drawing>
          <wp:inline distT="0" distB="0" distL="0" distR="0" wp14:anchorId="142EBE32" wp14:editId="604346A0">
            <wp:extent cx="42291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F98" w14:textId="30F4243E" w:rsidR="002C6124" w:rsidRDefault="002C6124" w:rsidP="00143035"/>
    <w:p w14:paraId="124A2885" w14:textId="4E5F44DD" w:rsidR="002C6124" w:rsidRDefault="002C6124" w:rsidP="00143035">
      <w:r>
        <w:t>Where we get:</w:t>
      </w:r>
    </w:p>
    <w:p w14:paraId="37E1B2DE" w14:textId="6897CDA8" w:rsidR="002C6124" w:rsidRDefault="002C6124" w:rsidP="00143035"/>
    <w:p w14:paraId="22B98C29" w14:textId="258FD3DB" w:rsidR="002C6124" w:rsidRDefault="002C6124" w:rsidP="00143035">
      <w:r>
        <w:rPr>
          <w:noProof/>
        </w:rPr>
        <w:drawing>
          <wp:inline distT="0" distB="0" distL="0" distR="0" wp14:anchorId="21666F50" wp14:editId="108C26F3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442A" w14:textId="59A6BD4C" w:rsidR="00D40A6D" w:rsidRDefault="00D40A6D" w:rsidP="00143035"/>
    <w:p w14:paraId="5918B524" w14:textId="77777777" w:rsidR="00D40A6D" w:rsidRDefault="00D40A6D" w:rsidP="00143035"/>
    <w:p w14:paraId="3E90DEB4" w14:textId="5EAE68C7" w:rsidR="00D40A6D" w:rsidRDefault="00D40A6D" w:rsidP="00143035">
      <w:r>
        <w:lastRenderedPageBreak/>
        <w:t>P0 requests 15 bytes (plus header of 21 bytes which we add to this)</w:t>
      </w:r>
    </w:p>
    <w:p w14:paraId="63F67F85" w14:textId="0286FA5F" w:rsidR="00D40A6D" w:rsidRDefault="00D40A6D" w:rsidP="00143035"/>
    <w:p w14:paraId="0F3FB4F4" w14:textId="4769EDD9" w:rsidR="00D40A6D" w:rsidRDefault="00D40A6D" w:rsidP="00143035">
      <w:r>
        <w:rPr>
          <w:noProof/>
        </w:rPr>
        <w:drawing>
          <wp:inline distT="0" distB="0" distL="0" distR="0" wp14:anchorId="4546EED7" wp14:editId="650D39A9">
            <wp:extent cx="5943600" cy="43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56C" w14:textId="1338F90E" w:rsidR="00D40A6D" w:rsidRDefault="00D40A6D" w:rsidP="00143035"/>
    <w:p w14:paraId="0BB7380D" w14:textId="193C3E72" w:rsidR="00D40A6D" w:rsidRDefault="00D40A6D" w:rsidP="00143035">
      <w:r>
        <w:t>Which gives us:</w:t>
      </w:r>
    </w:p>
    <w:p w14:paraId="37345449" w14:textId="6D924930" w:rsidR="00D40A6D" w:rsidRDefault="00D40A6D" w:rsidP="00143035"/>
    <w:p w14:paraId="200E9A05" w14:textId="02639DF5" w:rsidR="00D40A6D" w:rsidRDefault="00D40A6D" w:rsidP="00143035">
      <w:r>
        <w:rPr>
          <w:noProof/>
        </w:rPr>
        <w:drawing>
          <wp:inline distT="0" distB="0" distL="0" distR="0" wp14:anchorId="002F8AD2" wp14:editId="3AED461F">
            <wp:extent cx="44005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E6B" w14:textId="6191B479" w:rsidR="00572E82" w:rsidRDefault="00572E82" w:rsidP="00143035"/>
    <w:p w14:paraId="2DC5827D" w14:textId="1259B768" w:rsidR="00572E82" w:rsidRDefault="00572E82" w:rsidP="00143035">
      <w:r>
        <w:t>…and here is what OSTEP malloc.py returns for the same request</w:t>
      </w:r>
    </w:p>
    <w:p w14:paraId="75A7573D" w14:textId="2FCABD6A" w:rsidR="00572E82" w:rsidRDefault="00572E82" w:rsidP="00143035"/>
    <w:p w14:paraId="0FD167E6" w14:textId="1E7B9373" w:rsidR="00572E82" w:rsidRDefault="00572E82" w:rsidP="00143035">
      <w:r>
        <w:rPr>
          <w:noProof/>
        </w:rPr>
        <w:drawing>
          <wp:inline distT="0" distB="0" distL="0" distR="0" wp14:anchorId="15EC616F" wp14:editId="28629174">
            <wp:extent cx="4152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95D" w14:textId="40DACC4F" w:rsidR="0045410F" w:rsidRDefault="0045410F" w:rsidP="00143035"/>
    <w:p w14:paraId="24DCBD08" w14:textId="3FDC8B90" w:rsidR="0045410F" w:rsidRDefault="0045410F" w:rsidP="00143035">
      <w:r>
        <w:t>Next P1 asks for 6 bytes</w:t>
      </w:r>
    </w:p>
    <w:p w14:paraId="0AE2E729" w14:textId="3DCACD30" w:rsidR="0045410F" w:rsidRDefault="0045410F" w:rsidP="00143035"/>
    <w:p w14:paraId="282E743E" w14:textId="5F55827B" w:rsidR="0045410F" w:rsidRDefault="0045410F" w:rsidP="00143035">
      <w:r>
        <w:rPr>
          <w:noProof/>
        </w:rPr>
        <w:drawing>
          <wp:inline distT="0" distB="0" distL="0" distR="0" wp14:anchorId="058289A6" wp14:editId="00EEAC52">
            <wp:extent cx="5943600" cy="437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777" w14:textId="44C7A75D" w:rsidR="0045410F" w:rsidRDefault="0045410F" w:rsidP="00143035"/>
    <w:p w14:paraId="3A6C7A8B" w14:textId="4F24A1C4" w:rsidR="0045410F" w:rsidRDefault="0045410F" w:rsidP="00143035">
      <w:r>
        <w:rPr>
          <w:noProof/>
        </w:rPr>
        <w:drawing>
          <wp:inline distT="0" distB="0" distL="0" distR="0" wp14:anchorId="0E6CA345" wp14:editId="78C03819">
            <wp:extent cx="433387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939" w14:textId="339CB924" w:rsidR="0045410F" w:rsidRDefault="0045410F" w:rsidP="00143035"/>
    <w:p w14:paraId="1E77793D" w14:textId="22BAFD08" w:rsidR="0045410F" w:rsidRDefault="0045410F" w:rsidP="00143035">
      <w:r>
        <w:rPr>
          <w:noProof/>
        </w:rPr>
        <w:lastRenderedPageBreak/>
        <w:drawing>
          <wp:inline distT="0" distB="0" distL="0" distR="0" wp14:anchorId="646FAEDC" wp14:editId="2B942C2D">
            <wp:extent cx="42100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719" w14:textId="03841C9B" w:rsidR="0045410F" w:rsidRDefault="0045410F" w:rsidP="00143035"/>
    <w:p w14:paraId="7E4A264B" w14:textId="07CA1D2E" w:rsidR="0045410F" w:rsidRDefault="0045410F" w:rsidP="00143035">
      <w:r>
        <w:t>P2 asks for 3 bytes</w:t>
      </w:r>
    </w:p>
    <w:p w14:paraId="6FCE1D36" w14:textId="5143A6F6" w:rsidR="0045410F" w:rsidRDefault="0045410F" w:rsidP="00143035"/>
    <w:p w14:paraId="2B691F6F" w14:textId="65A00C2E" w:rsidR="0045410F" w:rsidRDefault="0045410F" w:rsidP="00143035">
      <w:r>
        <w:rPr>
          <w:noProof/>
        </w:rPr>
        <w:drawing>
          <wp:inline distT="0" distB="0" distL="0" distR="0" wp14:anchorId="26A9838A" wp14:editId="27F463A9">
            <wp:extent cx="59436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2CFB" w14:textId="21C7ABBC" w:rsidR="0045410F" w:rsidRDefault="0045410F" w:rsidP="00143035"/>
    <w:p w14:paraId="04142058" w14:textId="7BEB1047" w:rsidR="0045410F" w:rsidRDefault="0045410F" w:rsidP="00143035">
      <w:r>
        <w:rPr>
          <w:noProof/>
        </w:rPr>
        <w:drawing>
          <wp:inline distT="0" distB="0" distL="0" distR="0" wp14:anchorId="57158A3B" wp14:editId="7064CF00">
            <wp:extent cx="4352925" cy="3657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AB5" w14:textId="4C6DBBE7" w:rsidR="0045410F" w:rsidRDefault="0045410F" w:rsidP="00143035"/>
    <w:p w14:paraId="28CE6004" w14:textId="7297F95D" w:rsidR="0045410F" w:rsidRDefault="0045410F" w:rsidP="00143035">
      <w:r>
        <w:rPr>
          <w:noProof/>
        </w:rPr>
        <w:drawing>
          <wp:inline distT="0" distB="0" distL="0" distR="0" wp14:anchorId="4B465481" wp14:editId="6424AC1B">
            <wp:extent cx="415290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B0C" w14:textId="0EA1C75A" w:rsidR="0045410F" w:rsidRDefault="0045410F" w:rsidP="00143035"/>
    <w:p w14:paraId="6F69771F" w14:textId="28139628" w:rsidR="0045410F" w:rsidRDefault="0045410F" w:rsidP="00143035">
      <w:r>
        <w:t>P3 asks for 29 bytes</w:t>
      </w:r>
    </w:p>
    <w:p w14:paraId="127440CB" w14:textId="10E6716F" w:rsidR="0045410F" w:rsidRDefault="0045410F" w:rsidP="00143035"/>
    <w:p w14:paraId="739A5FF3" w14:textId="45E0A850" w:rsidR="0045410F" w:rsidRDefault="0045410F" w:rsidP="00143035">
      <w:r>
        <w:rPr>
          <w:noProof/>
        </w:rPr>
        <w:drawing>
          <wp:inline distT="0" distB="0" distL="0" distR="0" wp14:anchorId="2C00B1FF" wp14:editId="11CB78A9">
            <wp:extent cx="5943600" cy="455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F7C" w14:textId="7E9B3A02" w:rsidR="0045410F" w:rsidRDefault="0045410F" w:rsidP="00143035"/>
    <w:p w14:paraId="240D697F" w14:textId="245AEDD7" w:rsidR="0045410F" w:rsidRDefault="0045410F" w:rsidP="00143035">
      <w:r>
        <w:rPr>
          <w:noProof/>
        </w:rPr>
        <w:lastRenderedPageBreak/>
        <w:drawing>
          <wp:inline distT="0" distB="0" distL="0" distR="0" wp14:anchorId="2074D99A" wp14:editId="3DCC9DEC">
            <wp:extent cx="4457700" cy="466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A1F" w14:textId="14E87B36" w:rsidR="0045410F" w:rsidRDefault="0045410F" w:rsidP="00143035"/>
    <w:p w14:paraId="35CB8F13" w14:textId="7C3FE228" w:rsidR="0045410F" w:rsidRDefault="0045410F" w:rsidP="00143035">
      <w:r>
        <w:rPr>
          <w:noProof/>
        </w:rPr>
        <w:drawing>
          <wp:inline distT="0" distB="0" distL="0" distR="0" wp14:anchorId="2466D783" wp14:editId="1866808D">
            <wp:extent cx="41529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A9C" w14:textId="67A52C68" w:rsidR="0045410F" w:rsidRDefault="0045410F" w:rsidP="00143035"/>
    <w:p w14:paraId="46A573B6" w14:textId="05ABEB54" w:rsidR="0045410F" w:rsidRDefault="0045410F" w:rsidP="00143035">
      <w:r>
        <w:t>Next</w:t>
      </w:r>
      <w:r w:rsidR="00ED5D38">
        <w:t>,</w:t>
      </w:r>
      <w:r>
        <w:t xml:space="preserve"> we free p2</w:t>
      </w:r>
    </w:p>
    <w:p w14:paraId="33380377" w14:textId="06E9BFC8" w:rsidR="0045410F" w:rsidRDefault="0045410F" w:rsidP="00143035"/>
    <w:p w14:paraId="506EFD13" w14:textId="2A05A388" w:rsidR="0045410F" w:rsidRDefault="0045410F" w:rsidP="00143035">
      <w:r>
        <w:rPr>
          <w:noProof/>
        </w:rPr>
        <w:drawing>
          <wp:inline distT="0" distB="0" distL="0" distR="0" wp14:anchorId="355F69B4" wp14:editId="2866FB4E">
            <wp:extent cx="27527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8C2" w14:textId="2F6FB056" w:rsidR="0045410F" w:rsidRDefault="0045410F" w:rsidP="00143035"/>
    <w:p w14:paraId="6ACC9D45" w14:textId="6B1ED94A" w:rsidR="00ED5D38" w:rsidRDefault="00ED5D38" w:rsidP="00143035">
      <w:r>
        <w:rPr>
          <w:noProof/>
        </w:rPr>
        <w:lastRenderedPageBreak/>
        <w:drawing>
          <wp:inline distT="0" distB="0" distL="0" distR="0" wp14:anchorId="75DF5E2E" wp14:editId="152CFA5B">
            <wp:extent cx="302895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D157" w14:textId="07403056" w:rsidR="00ED5D38" w:rsidRDefault="00ED5D38" w:rsidP="00143035"/>
    <w:p w14:paraId="448B0E83" w14:textId="77777777" w:rsidR="00ED5D38" w:rsidRDefault="00ED5D38" w:rsidP="00143035"/>
    <w:p w14:paraId="620BDD91" w14:textId="173371C2" w:rsidR="0045410F" w:rsidRDefault="00ED5D38" w:rsidP="00143035">
      <w:r>
        <w:rPr>
          <w:noProof/>
        </w:rPr>
        <w:drawing>
          <wp:inline distT="0" distB="0" distL="0" distR="0" wp14:anchorId="0F30EDF7" wp14:editId="6325DCF1">
            <wp:extent cx="4733925" cy="2390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742" w14:textId="3077A944" w:rsidR="00ED5D38" w:rsidRDefault="00ED5D38" w:rsidP="00143035"/>
    <w:p w14:paraId="374928F0" w14:textId="77777777" w:rsidR="00ED5D38" w:rsidRDefault="00ED5D38" w:rsidP="00143035"/>
    <w:p w14:paraId="7D581841" w14:textId="77777777" w:rsidR="00ED5D38" w:rsidRDefault="00ED5D38" w:rsidP="00143035"/>
    <w:p w14:paraId="2F6538FB" w14:textId="77777777" w:rsidR="00ED5D38" w:rsidRDefault="00ED5D38" w:rsidP="00143035"/>
    <w:p w14:paraId="79A56AD2" w14:textId="37A77CA3" w:rsidR="00ED5D38" w:rsidRDefault="00ED5D38" w:rsidP="00143035">
      <w:r>
        <w:lastRenderedPageBreak/>
        <w:t>P4 asks for 17 bytes</w:t>
      </w:r>
    </w:p>
    <w:p w14:paraId="2CBA6EBD" w14:textId="07370FC5" w:rsidR="00ED5D38" w:rsidRDefault="00ED5D38" w:rsidP="00143035"/>
    <w:p w14:paraId="6664BA80" w14:textId="5947BEC3" w:rsidR="00ED5D38" w:rsidRDefault="00ED5D38" w:rsidP="00143035">
      <w:r>
        <w:rPr>
          <w:noProof/>
        </w:rPr>
        <w:drawing>
          <wp:inline distT="0" distB="0" distL="0" distR="0" wp14:anchorId="5BDB05CD" wp14:editId="66B89D23">
            <wp:extent cx="5943600" cy="445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26EB" w14:textId="1E444EDD" w:rsidR="00ED5D38" w:rsidRDefault="00ED5D38" w:rsidP="00143035"/>
    <w:p w14:paraId="3D923E51" w14:textId="7B67F759" w:rsidR="00ED5D38" w:rsidRDefault="00ED5D38" w:rsidP="00143035">
      <w:r>
        <w:rPr>
          <w:noProof/>
        </w:rPr>
        <w:drawing>
          <wp:inline distT="0" distB="0" distL="0" distR="0" wp14:anchorId="2227F1FE" wp14:editId="717B59AA">
            <wp:extent cx="4514850" cy="564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23F" w14:textId="7D0A6F78" w:rsidR="00ED5D38" w:rsidRDefault="00ED5D38" w:rsidP="00143035"/>
    <w:p w14:paraId="1463534B" w14:textId="77777777" w:rsidR="00ED5D38" w:rsidRDefault="00ED5D38" w:rsidP="00143035"/>
    <w:p w14:paraId="48E7A1B2" w14:textId="25A1C8D9" w:rsidR="00ED5D38" w:rsidRDefault="00ED5D38" w:rsidP="00143035">
      <w:r>
        <w:rPr>
          <w:noProof/>
        </w:rPr>
        <w:lastRenderedPageBreak/>
        <w:drawing>
          <wp:inline distT="0" distB="0" distL="0" distR="0" wp14:anchorId="010CA07C" wp14:editId="5C75533E">
            <wp:extent cx="471487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A93" w14:textId="3D0079BF" w:rsidR="00ED5D38" w:rsidRDefault="00ED5D38" w:rsidP="00143035"/>
    <w:p w14:paraId="564B7053" w14:textId="01A1B9A1" w:rsidR="00ED5D38" w:rsidRDefault="00ED5D38" w:rsidP="00143035">
      <w:r>
        <w:t xml:space="preserve">P5 </w:t>
      </w:r>
      <w:r w:rsidR="00CB10A5">
        <w:t xml:space="preserve">requests for and </w:t>
      </w:r>
      <w:r>
        <w:t>gets 3 bytes that were previously occupied by p2</w:t>
      </w:r>
    </w:p>
    <w:p w14:paraId="51836F3F" w14:textId="3A4FAF7C" w:rsidR="00ED5D38" w:rsidRDefault="00ED5D38" w:rsidP="00143035"/>
    <w:p w14:paraId="1E0BFB98" w14:textId="37094269" w:rsidR="00ED5D38" w:rsidRDefault="00ED5D38" w:rsidP="00143035">
      <w:r>
        <w:rPr>
          <w:noProof/>
        </w:rPr>
        <w:drawing>
          <wp:inline distT="0" distB="0" distL="0" distR="0" wp14:anchorId="64AF9855" wp14:editId="0ACEB52D">
            <wp:extent cx="5943600" cy="454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F6C" w14:textId="71FC9CA5" w:rsidR="00ED5D38" w:rsidRDefault="00ED5D38" w:rsidP="00143035"/>
    <w:p w14:paraId="03124913" w14:textId="36395CBC" w:rsidR="00ED5D38" w:rsidRDefault="00CB10A5" w:rsidP="00143035">
      <w:r>
        <w:rPr>
          <w:noProof/>
        </w:rPr>
        <w:lastRenderedPageBreak/>
        <w:drawing>
          <wp:inline distT="0" distB="0" distL="0" distR="0" wp14:anchorId="51A76DB7" wp14:editId="1F28E205">
            <wp:extent cx="4467225" cy="5657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7AE" w14:textId="3FC2EF94" w:rsidR="00ED5D38" w:rsidRDefault="00ED5D38" w:rsidP="00143035"/>
    <w:p w14:paraId="346DC7CC" w14:textId="41F27554" w:rsidR="00CB10A5" w:rsidRDefault="003F2AFF" w:rsidP="00143035">
      <w:r>
        <w:rPr>
          <w:noProof/>
        </w:rPr>
        <w:lastRenderedPageBreak/>
        <w:drawing>
          <wp:inline distT="0" distB="0" distL="0" distR="0" wp14:anchorId="19645FC5" wp14:editId="3ABAC9E8">
            <wp:extent cx="4733925" cy="3276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E3F2" w14:textId="521CF615" w:rsidR="003F2AFF" w:rsidRDefault="003F2AFF" w:rsidP="00143035"/>
    <w:p w14:paraId="3C195FF1" w14:textId="7196ABF3" w:rsidR="003F2AFF" w:rsidRDefault="003F2AFF" w:rsidP="00143035">
      <w:r>
        <w:t>We free p3</w:t>
      </w:r>
    </w:p>
    <w:p w14:paraId="3C4F7AF2" w14:textId="502C5E85" w:rsidR="003F2AFF" w:rsidRDefault="003F2AFF" w:rsidP="00143035"/>
    <w:p w14:paraId="5132EE88" w14:textId="4F6FEFCF" w:rsidR="003F2AFF" w:rsidRDefault="00F6219D" w:rsidP="00143035">
      <w:r>
        <w:rPr>
          <w:noProof/>
        </w:rPr>
        <w:lastRenderedPageBreak/>
        <w:drawing>
          <wp:inline distT="0" distB="0" distL="0" distR="0" wp14:anchorId="7BC4BFE6" wp14:editId="4602CCE5">
            <wp:extent cx="3067050" cy="5686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1F7" w14:textId="506B1B6F" w:rsidR="00F6219D" w:rsidRDefault="00F6219D" w:rsidP="00143035"/>
    <w:p w14:paraId="38084ED6" w14:textId="4BA65F00" w:rsidR="00F6219D" w:rsidRDefault="00F6219D" w:rsidP="00143035">
      <w:r>
        <w:rPr>
          <w:noProof/>
        </w:rPr>
        <w:lastRenderedPageBreak/>
        <w:drawing>
          <wp:inline distT="0" distB="0" distL="0" distR="0" wp14:anchorId="15FC9D82" wp14:editId="173335C2">
            <wp:extent cx="4857750" cy="3886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E90" w14:textId="72139E44" w:rsidR="000E008A" w:rsidRDefault="000E008A" w:rsidP="00143035"/>
    <w:p w14:paraId="75AB7C61" w14:textId="0C71EC5A" w:rsidR="000E008A" w:rsidRDefault="000E008A" w:rsidP="00143035">
      <w:r>
        <w:t xml:space="preserve">P6 requests 25 bytes. </w:t>
      </w:r>
      <w:r w:rsidRPr="000E008A">
        <w:rPr>
          <w:b/>
          <w:bCs/>
        </w:rPr>
        <w:t>Watch what happens here in my implementation</w:t>
      </w:r>
      <w:r>
        <w:t>.</w:t>
      </w:r>
    </w:p>
    <w:p w14:paraId="0984F385" w14:textId="4C7ED8FB" w:rsidR="000E008A" w:rsidRDefault="000E008A" w:rsidP="00143035"/>
    <w:p w14:paraId="395700B5" w14:textId="6BBF09F4" w:rsidR="000E008A" w:rsidRDefault="000E008A" w:rsidP="00143035">
      <w:r>
        <w:rPr>
          <w:noProof/>
        </w:rPr>
        <w:drawing>
          <wp:inline distT="0" distB="0" distL="0" distR="0" wp14:anchorId="4C55C27C" wp14:editId="6EF1C5E3">
            <wp:extent cx="5943600" cy="4673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D805" w14:textId="3184ED64" w:rsidR="00B165D3" w:rsidRDefault="00B165D3" w:rsidP="00143035"/>
    <w:p w14:paraId="4BC0DC16" w14:textId="2D76F38B" w:rsidR="00E7280E" w:rsidRDefault="00B165D3" w:rsidP="00143035">
      <w:r>
        <w:t xml:space="preserve">Remember we freed </w:t>
      </w:r>
      <w:r w:rsidRPr="00B165D3">
        <w:rPr>
          <w:b/>
          <w:bCs/>
        </w:rPr>
        <w:t>p3</w:t>
      </w:r>
      <w:r>
        <w:t xml:space="preserve"> which had 29 bytes worth of space. P6 needs just 25 bytes so m implementation returns the same address that was used for p3. That leaves us with extra </w:t>
      </w:r>
      <w:r w:rsidRPr="00B165D3">
        <w:rPr>
          <w:b/>
          <w:bCs/>
        </w:rPr>
        <w:t>4 bytes</w:t>
      </w:r>
      <w:r>
        <w:t xml:space="preserve"> that is “wasted” (29 – 25 = 4)</w:t>
      </w:r>
      <w:r w:rsidR="00E7280E">
        <w:t xml:space="preserve">. Why the 4 bytes are wasted? </w:t>
      </w:r>
      <w:r w:rsidR="00E7280E" w:rsidRPr="001F671C">
        <w:rPr>
          <w:b/>
          <w:bCs/>
        </w:rPr>
        <w:t>Because P6 gets the same space as P3</w:t>
      </w:r>
      <w:r w:rsidR="00E7280E">
        <w:t>.</w:t>
      </w:r>
      <w:r w:rsidR="001F671C">
        <w:t xml:space="preserve"> </w:t>
      </w:r>
    </w:p>
    <w:p w14:paraId="4769F5A2" w14:textId="47013566" w:rsidR="009A3071" w:rsidRDefault="009A3071" w:rsidP="00143035"/>
    <w:p w14:paraId="4348FDF2" w14:textId="6242FF7C" w:rsidR="009A3071" w:rsidRDefault="009A3071" w:rsidP="00143035"/>
    <w:p w14:paraId="3F501855" w14:textId="4EB7F0FC" w:rsidR="009A3071" w:rsidRDefault="009A3071" w:rsidP="00143035">
      <w:r>
        <w:rPr>
          <w:noProof/>
        </w:rPr>
        <w:drawing>
          <wp:inline distT="0" distB="0" distL="0" distR="0" wp14:anchorId="01A4D914" wp14:editId="2C288C77">
            <wp:extent cx="3162300" cy="59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82B" w14:textId="6F721A80" w:rsidR="00E7280E" w:rsidRDefault="00E7280E" w:rsidP="00143035">
      <w:r>
        <w:rPr>
          <w:noProof/>
        </w:rPr>
        <w:lastRenderedPageBreak/>
        <w:drawing>
          <wp:inline distT="0" distB="0" distL="0" distR="0" wp14:anchorId="180B24CB" wp14:editId="7E8F3F48">
            <wp:extent cx="4514850" cy="5629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3B5" w14:textId="5E823189" w:rsidR="00ED643E" w:rsidRDefault="00ED643E" w:rsidP="00143035"/>
    <w:p w14:paraId="502ED8E1" w14:textId="77777777" w:rsidR="00ED643E" w:rsidRDefault="00ED643E" w:rsidP="00ED643E"/>
    <w:p w14:paraId="30431F3C" w14:textId="74FF7DDA" w:rsidR="00ED643E" w:rsidRDefault="00ED643E" w:rsidP="00ED643E">
      <w:r>
        <w:t xml:space="preserve">However, in OSTEP malloc.py </w:t>
      </w:r>
      <w:r w:rsidRPr="00D63EA0">
        <w:rPr>
          <w:b/>
          <w:bCs/>
          <w:i/>
          <w:iCs/>
          <w:u w:val="single"/>
        </w:rPr>
        <w:t>splits</w:t>
      </w:r>
      <w:r>
        <w:t xml:space="preserve"> the p3 chunk into two chunks: one with 25 bytes (for p6) and one with 4 bytes </w:t>
      </w:r>
      <w:r w:rsidR="001B37FE">
        <w:t>(</w:t>
      </w:r>
      <w:r w:rsidRPr="001B37FE">
        <w:rPr>
          <w:b/>
          <w:bCs/>
        </w:rPr>
        <w:t>as free</w:t>
      </w:r>
      <w:r w:rsidR="001B37FE">
        <w:t>)</w:t>
      </w:r>
      <w:r>
        <w:t xml:space="preserve">. The problem I have with this </w:t>
      </w:r>
      <w:r w:rsidR="001B37FE">
        <w:t xml:space="preserve">approach </w:t>
      </w:r>
      <w:r>
        <w:t xml:space="preserve">is </w:t>
      </w:r>
      <w:r w:rsidR="001B37FE">
        <w:t xml:space="preserve">that those </w:t>
      </w:r>
      <w:r>
        <w:t xml:space="preserve">4 bytes </w:t>
      </w:r>
      <w:r w:rsidR="001B37FE">
        <w:t xml:space="preserve">worth of free space </w:t>
      </w:r>
      <w:r w:rsidR="00867D75">
        <w:t xml:space="preserve">are </w:t>
      </w:r>
      <w:r>
        <w:t>smaller than the header</w:t>
      </w:r>
      <w:r w:rsidR="00906A07">
        <w:t xml:space="preserve"> (21 bytes</w:t>
      </w:r>
      <w:r w:rsidR="00FF5204">
        <w:t>!</w:t>
      </w:r>
      <w:r w:rsidR="00906A07">
        <w:t>)</w:t>
      </w:r>
      <w:r>
        <w:t xml:space="preserve"> </w:t>
      </w:r>
      <w:r w:rsidR="00FF5204">
        <w:t>w</w:t>
      </w:r>
      <w:r>
        <w:t xml:space="preserve">hich means these 4 bytes will never get allocated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B34A1B" w14:textId="77777777" w:rsidR="00ED643E" w:rsidRDefault="00ED643E" w:rsidP="00143035"/>
    <w:p w14:paraId="4782CA8A" w14:textId="7FA0E134" w:rsidR="00ED643E" w:rsidRDefault="00ED643E" w:rsidP="00143035"/>
    <w:p w14:paraId="59EC7642" w14:textId="5F81B13E" w:rsidR="00ED643E" w:rsidRDefault="00ED643E" w:rsidP="00143035"/>
    <w:p w14:paraId="0D798D9D" w14:textId="3B196BCE" w:rsidR="00ED643E" w:rsidRDefault="00ED643E" w:rsidP="00143035">
      <w:r>
        <w:rPr>
          <w:noProof/>
        </w:rPr>
        <w:drawing>
          <wp:inline distT="0" distB="0" distL="0" distR="0" wp14:anchorId="462BE630" wp14:editId="1D2A8E31">
            <wp:extent cx="4848225" cy="1038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307" w14:textId="2930F147" w:rsidR="006659D3" w:rsidRDefault="006659D3" w:rsidP="00143035">
      <w:r>
        <w:lastRenderedPageBreak/>
        <w:t>And finally, p7 asks for 81 bytes</w:t>
      </w:r>
    </w:p>
    <w:p w14:paraId="0045D16D" w14:textId="117FFD45" w:rsidR="006659D3" w:rsidRDefault="006659D3" w:rsidP="00143035"/>
    <w:p w14:paraId="7623FC28" w14:textId="53BE6D27" w:rsidR="006659D3" w:rsidRDefault="006659D3" w:rsidP="00143035">
      <w:r>
        <w:rPr>
          <w:noProof/>
        </w:rPr>
        <w:drawing>
          <wp:inline distT="0" distB="0" distL="0" distR="0" wp14:anchorId="79F567A2" wp14:editId="3385A5A8">
            <wp:extent cx="5943600" cy="426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5C9D" w14:textId="63E3DF01" w:rsidR="002B37C9" w:rsidRDefault="002B37C9" w:rsidP="00143035"/>
    <w:p w14:paraId="37EF1FC0" w14:textId="0B89D260" w:rsidR="002B37C9" w:rsidRDefault="002B37C9" w:rsidP="00143035">
      <w:r>
        <w:rPr>
          <w:noProof/>
        </w:rPr>
        <w:drawing>
          <wp:inline distT="0" distB="0" distL="0" distR="0" wp14:anchorId="5A3E9681" wp14:editId="2E20C85B">
            <wp:extent cx="4676775" cy="6600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5710" w14:textId="755718EE" w:rsidR="002B37C9" w:rsidRDefault="002B37C9" w:rsidP="00143035"/>
    <w:p w14:paraId="29646536" w14:textId="715A9BA9" w:rsidR="002B37C9" w:rsidRDefault="002B37C9" w:rsidP="00143035">
      <w:r>
        <w:rPr>
          <w:noProof/>
        </w:rPr>
        <w:lastRenderedPageBreak/>
        <w:drawing>
          <wp:inline distT="0" distB="0" distL="0" distR="0" wp14:anchorId="71137FA5" wp14:editId="1414BF40">
            <wp:extent cx="4914900" cy="942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782" w14:textId="304B2C78" w:rsidR="00DD24CC" w:rsidRDefault="00DD24CC" w:rsidP="00143035"/>
    <w:p w14:paraId="4EF5D40E" w14:textId="47D4FC78" w:rsidR="00DD24CC" w:rsidRDefault="00DD24CC" w:rsidP="00143035"/>
    <w:p w14:paraId="2FA7BADD" w14:textId="5DD65AAC" w:rsidR="00246F52" w:rsidRDefault="00DD24CC" w:rsidP="00143035">
      <w:r>
        <w:t>You may have noticed that in my C implementation the head (large free chunk) maintains the same address each time a new chunk is requested</w:t>
      </w:r>
      <w:r w:rsidR="000943BE">
        <w:t>. T</w:t>
      </w:r>
      <w:r>
        <w:t xml:space="preserve">hat is because the new allocated chunk is placed </w:t>
      </w:r>
      <w:r>
        <w:rPr>
          <w:b/>
          <w:bCs/>
        </w:rPr>
        <w:t xml:space="preserve">below </w:t>
      </w:r>
      <w:r>
        <w:t>the large free</w:t>
      </w:r>
      <w:r w:rsidR="003A5DF0">
        <w:t xml:space="preserve"> </w:t>
      </w:r>
      <w:r>
        <w:t>space</w:t>
      </w:r>
      <w:r w:rsidR="000943BE">
        <w:t xml:space="preserve"> upon each request</w:t>
      </w:r>
      <w:r>
        <w:t>, however, in the OSTEP book (chapter on ‘freespace’ page 7) you can see that when a new chunk is requested the location of the large free</w:t>
      </w:r>
      <w:r w:rsidR="000943BE">
        <w:t xml:space="preserve"> </w:t>
      </w:r>
      <w:r>
        <w:t xml:space="preserve">space is </w:t>
      </w:r>
      <w:r w:rsidRPr="000943BE">
        <w:rPr>
          <w:b/>
          <w:bCs/>
        </w:rPr>
        <w:t>moved</w:t>
      </w:r>
      <w:r>
        <w:t xml:space="preserve"> down so that the newly allocated chunk is placed </w:t>
      </w:r>
      <w:r>
        <w:rPr>
          <w:b/>
          <w:bCs/>
        </w:rPr>
        <w:t>above</w:t>
      </w:r>
      <w:r>
        <w:t xml:space="preserve"> the free</w:t>
      </w:r>
      <w:r w:rsidR="003A5DF0">
        <w:t xml:space="preserve"> </w:t>
      </w:r>
      <w:r>
        <w:t>space</w:t>
      </w:r>
      <w:r w:rsidR="008F187E">
        <w:t xml:space="preserve"> (my </w:t>
      </w:r>
      <w:r w:rsidR="008F187E" w:rsidRPr="008F187E">
        <w:rPr>
          <w:b/>
          <w:bCs/>
        </w:rPr>
        <w:t>Java</w:t>
      </w:r>
      <w:r w:rsidR="008F187E">
        <w:t xml:space="preserve"> implementation does this too)</w:t>
      </w:r>
      <w:r>
        <w:t xml:space="preserve">. </w:t>
      </w:r>
    </w:p>
    <w:p w14:paraId="521944FD" w14:textId="742F69DB" w:rsidR="00246F52" w:rsidRDefault="00246F52" w:rsidP="00143035">
      <w:r>
        <w:rPr>
          <w:noProof/>
        </w:rPr>
        <w:drawing>
          <wp:inline distT="0" distB="0" distL="0" distR="0" wp14:anchorId="56DEB46E" wp14:editId="38BCB5D4">
            <wp:extent cx="3171825" cy="65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A33" w14:textId="1733BA14" w:rsidR="00DD24CC" w:rsidRPr="00BD4116" w:rsidRDefault="00246F52" w:rsidP="00143035">
      <w:r>
        <w:t xml:space="preserve">But </w:t>
      </w:r>
      <w:r w:rsidR="00DD24CC">
        <w:t>I think their</w:t>
      </w:r>
      <w:r w:rsidR="003A5DF0">
        <w:t xml:space="preserve"> approach is incorrect because you can’t really move chunks of memory (bytes) within an entire free space.</w:t>
      </w:r>
      <w:r w:rsidR="00BD4116">
        <w:t xml:space="preserve"> That would mean </w:t>
      </w:r>
      <w:r w:rsidR="00BD4116">
        <w:rPr>
          <w:b/>
          <w:bCs/>
          <w:i/>
          <w:iCs/>
        </w:rPr>
        <w:t xml:space="preserve">shifting </w:t>
      </w:r>
      <w:r w:rsidR="00BD4116">
        <w:t xml:space="preserve">bytes (and pointers) and based on your experience with osdev – qemu/bochs – </w:t>
      </w:r>
      <w:r w:rsidR="000943BE">
        <w:t>this</w:t>
      </w:r>
      <w:r w:rsidR="00BD4116">
        <w:t xml:space="preserve"> was a bad</w:t>
      </w:r>
      <w:r w:rsidR="007F776E">
        <w:t>,</w:t>
      </w:r>
      <w:r w:rsidR="00BD4116">
        <w:t xml:space="preserve"> bad idea!</w:t>
      </w:r>
    </w:p>
    <w:p w14:paraId="158CDB2E" w14:textId="57C13127" w:rsidR="00DD24CC" w:rsidRDefault="00DD24CC" w:rsidP="00143035"/>
    <w:p w14:paraId="29877CE9" w14:textId="19217EBA" w:rsidR="00DD24CC" w:rsidRDefault="00DD24CC" w:rsidP="00143035"/>
    <w:p w14:paraId="217E35BF" w14:textId="01E0A985" w:rsidR="00DD24CC" w:rsidRDefault="00DD24CC" w:rsidP="00143035"/>
    <w:p w14:paraId="22D41195" w14:textId="77777777" w:rsidR="00DD24CC" w:rsidRDefault="00DD24CC" w:rsidP="00143035"/>
    <w:p w14:paraId="27ABBB7E" w14:textId="0244A991" w:rsidR="00F50A8F" w:rsidRDefault="00F50A8F" w:rsidP="00143035"/>
    <w:p w14:paraId="1F29DC85" w14:textId="23FDA0AE" w:rsidR="00F50A8F" w:rsidRDefault="00F50A8F" w:rsidP="00143035"/>
    <w:p w14:paraId="5409ECD4" w14:textId="1BCF7502" w:rsidR="00F50A8F" w:rsidRDefault="00F50A8F" w:rsidP="00143035"/>
    <w:p w14:paraId="00C8881A" w14:textId="5338D13D" w:rsidR="00F50A8F" w:rsidRDefault="00F50A8F" w:rsidP="00143035">
      <w:r>
        <w:rPr>
          <w:noProof/>
        </w:rPr>
        <w:lastRenderedPageBreak/>
        <w:drawing>
          <wp:inline distT="0" distB="0" distL="0" distR="0" wp14:anchorId="04D39082" wp14:editId="435B8D50">
            <wp:extent cx="5610225" cy="6724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7C7" w14:textId="358629EE" w:rsidR="001A1B69" w:rsidRDefault="001A1B69" w:rsidP="00143035"/>
    <w:p w14:paraId="0F8E8209" w14:textId="5143C523" w:rsidR="00285E6D" w:rsidRDefault="00285E6D" w:rsidP="00143035">
      <w:r>
        <w:t>4088 – 100 – 8 = 3980</w:t>
      </w:r>
    </w:p>
    <w:p w14:paraId="192F4694" w14:textId="45B35A08" w:rsidR="001A1B69" w:rsidRDefault="001A1B69" w:rsidP="00143035"/>
    <w:p w14:paraId="0C91BC93" w14:textId="7D91F381" w:rsidR="001A1B69" w:rsidRDefault="001A1B69" w:rsidP="00143035">
      <w:r>
        <w:t>“</w:t>
      </w:r>
      <w:r>
        <w:t>After running this code, the status of the list is that it has a single entry, of size 4088</w:t>
      </w:r>
      <w:r>
        <w:t xml:space="preserve">…(Fig 17.3). Now </w:t>
      </w:r>
      <w:r>
        <w:t xml:space="preserve">let’s imagine that a chunk of memory is requested, say of size 100 bytes. To service this request, the library will first find a chunk that is large enough to accommodate the request; because there is only one free chunk (size: 4088), this chunk will be chosen. </w:t>
      </w:r>
      <w:r>
        <w:t>*</w:t>
      </w:r>
      <w:r w:rsidRPr="001A1B69">
        <w:rPr>
          <w:b/>
          <w:bCs/>
        </w:rPr>
        <w:t>Then, the chunk will be split into two: one chunk big enough to service the request (and header, as described above), and the remaining free chunk</w:t>
      </w:r>
      <w:r>
        <w:t>.</w:t>
      </w:r>
      <w:r>
        <w:t xml:space="preserve"> </w:t>
      </w:r>
      <w:r>
        <w:lastRenderedPageBreak/>
        <w:t>Assuming an 8-byte header (an integer size and an integer magic number), the space in the heap now looks like what you see in Figure 17.4.</w:t>
      </w:r>
      <w:r>
        <w:t>”</w:t>
      </w:r>
    </w:p>
    <w:p w14:paraId="63379FA9" w14:textId="67F503B6" w:rsidR="001A1B69" w:rsidRDefault="001A1B69" w:rsidP="00143035"/>
    <w:p w14:paraId="3D9C5DD8" w14:textId="6CAAB292" w:rsidR="001A1B69" w:rsidRPr="00422777" w:rsidRDefault="001A1B69" w:rsidP="00143035">
      <w:r>
        <w:t>*That’s exactly what my C implementation is doing except it does not shift the head</w:t>
      </w:r>
      <w:r w:rsidR="00767309">
        <w:t>/</w:t>
      </w:r>
      <w:r w:rsidR="00C34417">
        <w:t>f</w:t>
      </w:r>
      <w:r w:rsidR="00767309">
        <w:t>ree space</w:t>
      </w:r>
      <w:r>
        <w:t xml:space="preserve"> downwards.</w:t>
      </w:r>
    </w:p>
    <w:sectPr w:rsidR="001A1B69" w:rsidRPr="0042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AD11" w14:textId="77777777" w:rsidR="008F7341" w:rsidRDefault="008F7341" w:rsidP="00422777">
      <w:r>
        <w:separator/>
      </w:r>
    </w:p>
  </w:endnote>
  <w:endnote w:type="continuationSeparator" w:id="0">
    <w:p w14:paraId="351C6F3C" w14:textId="77777777" w:rsidR="008F7341" w:rsidRDefault="008F7341" w:rsidP="0042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D83B" w14:textId="77777777" w:rsidR="008F7341" w:rsidRDefault="008F7341" w:rsidP="00422777">
      <w:r>
        <w:separator/>
      </w:r>
    </w:p>
  </w:footnote>
  <w:footnote w:type="continuationSeparator" w:id="0">
    <w:p w14:paraId="148D9384" w14:textId="77777777" w:rsidR="008F7341" w:rsidRDefault="008F7341" w:rsidP="0042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77"/>
    <w:rsid w:val="000042A2"/>
    <w:rsid w:val="000943BE"/>
    <w:rsid w:val="000E008A"/>
    <w:rsid w:val="00143035"/>
    <w:rsid w:val="001A1B69"/>
    <w:rsid w:val="001B37FE"/>
    <w:rsid w:val="001F1FFF"/>
    <w:rsid w:val="001F671C"/>
    <w:rsid w:val="00246F52"/>
    <w:rsid w:val="00285E6D"/>
    <w:rsid w:val="002B37C9"/>
    <w:rsid w:val="002C0384"/>
    <w:rsid w:val="002C6124"/>
    <w:rsid w:val="002D1314"/>
    <w:rsid w:val="002E78AF"/>
    <w:rsid w:val="003A5DF0"/>
    <w:rsid w:val="003F2AFF"/>
    <w:rsid w:val="00422777"/>
    <w:rsid w:val="0045410F"/>
    <w:rsid w:val="00565575"/>
    <w:rsid w:val="00572E82"/>
    <w:rsid w:val="005B4E1C"/>
    <w:rsid w:val="00645252"/>
    <w:rsid w:val="006659D3"/>
    <w:rsid w:val="006D3D74"/>
    <w:rsid w:val="00767309"/>
    <w:rsid w:val="007D55D3"/>
    <w:rsid w:val="007F776E"/>
    <w:rsid w:val="0083569A"/>
    <w:rsid w:val="00846178"/>
    <w:rsid w:val="00867D75"/>
    <w:rsid w:val="008F187E"/>
    <w:rsid w:val="008F7341"/>
    <w:rsid w:val="00906A07"/>
    <w:rsid w:val="009A3071"/>
    <w:rsid w:val="00A9204E"/>
    <w:rsid w:val="00AF6835"/>
    <w:rsid w:val="00B165D3"/>
    <w:rsid w:val="00BD4116"/>
    <w:rsid w:val="00C34417"/>
    <w:rsid w:val="00CB10A5"/>
    <w:rsid w:val="00CD767B"/>
    <w:rsid w:val="00D07CEB"/>
    <w:rsid w:val="00D163C7"/>
    <w:rsid w:val="00D40A6D"/>
    <w:rsid w:val="00D63EA0"/>
    <w:rsid w:val="00DD24CC"/>
    <w:rsid w:val="00E7280E"/>
    <w:rsid w:val="00ED5D38"/>
    <w:rsid w:val="00ED643E"/>
    <w:rsid w:val="00F50A8F"/>
    <w:rsid w:val="00F6219D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AB8F5"/>
  <w15:chartTrackingRefBased/>
  <w15:docId w15:val="{A92A7090-8000-47A1-A305-54DEE874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fa\AppData\Local\Microsoft\Office\16.0\DTS\en-US%7bD817AF56-56AB-411F-9612-722EA96FEE31%7d\%7b7B9B6E51-D4FE-4F11-8F86-8022223C303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{7B9B6E51-D4FE-4F11-8F86-8022223C3033}tf02786999_win32.dotx</Template>
  <TotalTime>117</TotalTime>
  <Pages>16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Faizan</cp:lastModifiedBy>
  <cp:revision>14</cp:revision>
  <dcterms:created xsi:type="dcterms:W3CDTF">2021-10-12T17:42:00Z</dcterms:created>
  <dcterms:modified xsi:type="dcterms:W3CDTF">2021-10-12T19:51:00Z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034a106e-6316-442c-ad35-738afd673d2b_Enabled">
    <vt:lpwstr>true</vt:lpwstr>
  </property>
  <property fmtid="{D5CDD505-2E9C-101B-9397-08002B2CF9AE}" pid="9" name="MSIP_Label_034a106e-6316-442c-ad35-738afd673d2b_SetDate">
    <vt:lpwstr>2021-10-12T17:42:51Z</vt:lpwstr>
  </property>
  <property fmtid="{D5CDD505-2E9C-101B-9397-08002B2CF9AE}" pid="10" name="MSIP_Label_034a106e-6316-442c-ad35-738afd673d2b_Method">
    <vt:lpwstr>Standard</vt:lpwstr>
  </property>
  <property fmtid="{D5CDD505-2E9C-101B-9397-08002B2CF9AE}" pid="11" name="MSIP_Label_034a106e-6316-442c-ad35-738afd673d2b_Name">
    <vt:lpwstr>034a106e-6316-442c-ad35-738afd673d2b</vt:lpwstr>
  </property>
  <property fmtid="{D5CDD505-2E9C-101B-9397-08002B2CF9AE}" pid="12" name="MSIP_Label_034a106e-6316-442c-ad35-738afd673d2b_SiteId">
    <vt:lpwstr>cddc1229-ac2a-4b97-b78a-0e5cacb5865c</vt:lpwstr>
  </property>
  <property fmtid="{D5CDD505-2E9C-101B-9397-08002B2CF9AE}" pid="13" name="MSIP_Label_034a106e-6316-442c-ad35-738afd673d2b_ActionId">
    <vt:lpwstr>91172353-a672-46b9-b923-de21458cd151</vt:lpwstr>
  </property>
  <property fmtid="{D5CDD505-2E9C-101B-9397-08002B2CF9AE}" pid="14" name="MSIP_Label_034a106e-6316-442c-ad35-738afd673d2b_ContentBits">
    <vt:lpwstr>0</vt:lpwstr>
  </property>
</Properties>
</file>